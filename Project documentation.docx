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2E2E80" w:rsidRPr="009138C1" w:rsidRDefault="002E2E80" w:rsidP="002E2E80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PROJEKTNA DOKUMENTACIJA</w:t>
      </w:r>
    </w:p>
    <w:p w:rsidR="00750888" w:rsidRDefault="00750888" w:rsidP="00750888"/>
    <w:p w:rsidR="002E2E80" w:rsidRDefault="002E2E80" w:rsidP="009138C1">
      <w:pPr>
        <w:pStyle w:val="Autordokumenta"/>
        <w:rPr>
          <w:b/>
          <w:bCs w:val="0"/>
          <w:i w:val="0"/>
          <w:sz w:val="36"/>
        </w:rPr>
      </w:pPr>
      <w:proofErr w:type="spellStart"/>
      <w:r w:rsidRPr="00443AC3">
        <w:rPr>
          <w:b/>
          <w:bCs w:val="0"/>
          <w:sz w:val="36"/>
        </w:rPr>
        <w:t>LCSk</w:t>
      </w:r>
      <w:proofErr w:type="spellEnd"/>
      <w:r w:rsidRPr="002E2E80">
        <w:rPr>
          <w:b/>
          <w:bCs w:val="0"/>
          <w:i w:val="0"/>
          <w:sz w:val="36"/>
        </w:rPr>
        <w:t xml:space="preserve">++: </w:t>
      </w:r>
      <w:r w:rsidR="00443AC3">
        <w:rPr>
          <w:b/>
          <w:bCs w:val="0"/>
          <w:i w:val="0"/>
          <w:sz w:val="36"/>
        </w:rPr>
        <w:t>mjera sličnosti za dugačke nizove znakova</w:t>
      </w:r>
    </w:p>
    <w:p w:rsidR="002E2E80" w:rsidRDefault="002E2E80" w:rsidP="002E2E80">
      <w:pPr>
        <w:pStyle w:val="Autordokumenta"/>
      </w:pPr>
      <w:r>
        <w:t>Dario Bošnjak</w:t>
      </w:r>
    </w:p>
    <w:p w:rsidR="002E2E80" w:rsidRDefault="002E2E80" w:rsidP="002E2E80">
      <w:pPr>
        <w:pStyle w:val="Autordokumenta"/>
      </w:pPr>
      <w:r>
        <w:t>Renato Bošnjak</w:t>
      </w:r>
    </w:p>
    <w:p w:rsidR="002E2E80" w:rsidRDefault="002E2E80" w:rsidP="002E2E80">
      <w:pPr>
        <w:pStyle w:val="Autordokumenta"/>
      </w:pPr>
      <w:r>
        <w:t xml:space="preserve">Dorian </w:t>
      </w:r>
      <w:proofErr w:type="spellStart"/>
      <w:r>
        <w:t>Ljubenko</w:t>
      </w:r>
      <w:proofErr w:type="spellEnd"/>
    </w:p>
    <w:p w:rsidR="00D757AD" w:rsidRDefault="002E2E80" w:rsidP="002E2E80">
      <w:pPr>
        <w:pStyle w:val="Autordokumenta"/>
      </w:pPr>
      <w:r>
        <w:t>Matija Marić</w:t>
      </w:r>
    </w:p>
    <w:p w:rsidR="001F2E0C" w:rsidRDefault="00D757AD" w:rsidP="002E2E80">
      <w:pPr>
        <w:pStyle w:val="Autordokumenta"/>
      </w:pPr>
      <w:r>
        <w:t>Matea T</w:t>
      </w:r>
      <w:r w:rsidRPr="00D757AD">
        <w:t>orbarina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9A0E84">
      <w:pPr>
        <w:pStyle w:val="Mjestoidatum"/>
      </w:pPr>
      <w:r>
        <w:t xml:space="preserve">Zagreb, </w:t>
      </w:r>
      <w:r w:rsidR="002E2E80">
        <w:t>siječanj</w:t>
      </w:r>
      <w:r w:rsidR="009138C1">
        <w:t xml:space="preserve">, </w:t>
      </w:r>
      <w:r w:rsidR="002E2E80">
        <w:t>2019.</w:t>
      </w:r>
      <w:r>
        <w:br w:type="page"/>
      </w:r>
    </w:p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50888" w:rsidRDefault="00750888" w:rsidP="00750888"/>
    <w:p w:rsidR="003C09C3" w:rsidRDefault="00750888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084077" w:history="1">
        <w:r w:rsidR="003C09C3" w:rsidRPr="00B61FB0">
          <w:rPr>
            <w:rStyle w:val="Hiperveza"/>
          </w:rPr>
          <w:t>1.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</w:rPr>
          <w:t>Uvod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_Toc535084077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3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78" w:history="1">
        <w:r w:rsidR="003C09C3" w:rsidRPr="00B61FB0">
          <w:rPr>
            <w:rStyle w:val="Hiperveza"/>
            <w:lang w:val="pl-PL"/>
          </w:rPr>
          <w:t>2.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  <w:lang w:val="pl-PL"/>
          </w:rPr>
          <w:t>Opis algoritma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_Toc535084078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4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79" w:history="1">
        <w:r w:rsidR="003C09C3" w:rsidRPr="00B61FB0">
          <w:rPr>
            <w:rStyle w:val="Hiperveza"/>
            <w:lang w:val="pl-PL"/>
          </w:rPr>
          <w:t>2.1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  <w:lang w:val="pl-PL"/>
          </w:rPr>
          <w:t>Strukture podataka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_Toc535084079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4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084080" w:history="1">
        <w:r w:rsidR="003C09C3" w:rsidRPr="00B61FB0">
          <w:rPr>
            <w:rStyle w:val="Hiperveza"/>
          </w:rPr>
          <w:t>2.1.1</w:t>
        </w:r>
        <w:r w:rsidR="003C09C3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3C09C3" w:rsidRPr="00B61FB0">
          <w:rPr>
            <w:rStyle w:val="Hiperveza"/>
          </w:rPr>
          <w:t>Fenwickovo stablo (binarno indeksirano stablo)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_Toc535084080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4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81" w:history="1">
        <w:r w:rsidR="003C09C3" w:rsidRPr="00B61FB0">
          <w:rPr>
            <w:rStyle w:val="Hiperveza"/>
            <w:lang w:val="pl-PL"/>
          </w:rPr>
          <w:t>2.2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  <w:lang w:val="pl-PL"/>
          </w:rPr>
          <w:t>Način rada algoritma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_Toc535084081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4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084082" w:history="1">
        <w:r w:rsidR="003C09C3" w:rsidRPr="00B61FB0">
          <w:rPr>
            <w:rStyle w:val="Hiperveza"/>
          </w:rPr>
          <w:t>2.2.1</w:t>
        </w:r>
        <w:r w:rsidR="003C09C3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3C09C3" w:rsidRPr="00B61FB0">
          <w:rPr>
            <w:rStyle w:val="Hiperveza"/>
          </w:rPr>
          <w:t>Podudarajući par (engl. match pair)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_Toc535084082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4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084083" w:history="1">
        <w:r w:rsidR="003C09C3" w:rsidRPr="00B61FB0">
          <w:rPr>
            <w:rStyle w:val="Hiperveza"/>
          </w:rPr>
          <w:t>2.2.2</w:t>
        </w:r>
        <w:r w:rsidR="003C09C3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3C09C3" w:rsidRPr="00B61FB0">
          <w:rPr>
            <w:rStyle w:val="Hiperveza"/>
          </w:rPr>
          <w:t>Algoritam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_Toc535084083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5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3"/>
        <w:rPr>
          <w:rFonts w:asciiTheme="minorHAnsi" w:eastAsiaTheme="minorEastAsia" w:hAnsiTheme="minorHAnsi" w:cstheme="minorBidi"/>
          <w:lang w:val="en-US" w:eastAsia="en-US"/>
        </w:rPr>
      </w:pPr>
      <w:hyperlink w:anchor="_Toc535084084" w:history="1">
        <w:r w:rsidR="003C09C3" w:rsidRPr="00B61FB0">
          <w:rPr>
            <w:rStyle w:val="Hiperveza"/>
          </w:rPr>
          <w:t>2.2.3</w:t>
        </w:r>
        <w:r w:rsidR="003C09C3">
          <w:rPr>
            <w:rFonts w:asciiTheme="minorHAnsi" w:eastAsiaTheme="minorEastAsia" w:hAnsiTheme="minorHAnsi" w:cstheme="minorBidi"/>
            <w:lang w:val="en-US" w:eastAsia="en-US"/>
          </w:rPr>
          <w:tab/>
        </w:r>
        <w:r w:rsidR="003C09C3" w:rsidRPr="00B61FB0">
          <w:rPr>
            <w:rStyle w:val="Hiperveza"/>
          </w:rPr>
          <w:t>Ilustracija rada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_Toc535084084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7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85" w:history="1">
        <w:r w:rsidR="003C09C3" w:rsidRPr="00B61FB0">
          <w:rPr>
            <w:rStyle w:val="Hiperveza"/>
          </w:rPr>
          <w:t>3.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</w:rPr>
          <w:t>Rezultati testiranja - TODO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_Toc535084085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8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86" w:history="1">
        <w:r w:rsidR="003C09C3" w:rsidRPr="00B61FB0">
          <w:rPr>
            <w:rStyle w:val="Hiperveza"/>
          </w:rPr>
          <w:t>4.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</w:rPr>
          <w:t>Zaključak - TODO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_Toc535084086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9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87" w:history="1">
        <w:r w:rsidR="003C09C3" w:rsidRPr="00B61FB0">
          <w:rPr>
            <w:rStyle w:val="Hiperveza"/>
          </w:rPr>
          <w:t>5.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</w:rPr>
          <w:t>Sažetak - TODO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_Toc535084087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10</w:t>
        </w:r>
        <w:r w:rsidR="003C09C3">
          <w:rPr>
            <w:webHidden/>
          </w:rPr>
          <w:fldChar w:fldCharType="end"/>
        </w:r>
      </w:hyperlink>
    </w:p>
    <w:p w:rsidR="003C09C3" w:rsidRDefault="00156460">
      <w:pPr>
        <w:pStyle w:val="Sadraj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535084088" w:history="1">
        <w:r w:rsidR="003C09C3" w:rsidRPr="00B61FB0">
          <w:rPr>
            <w:rStyle w:val="Hiperveza"/>
          </w:rPr>
          <w:t>6.</w:t>
        </w:r>
        <w:r w:rsidR="003C09C3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3C09C3" w:rsidRPr="00B61FB0">
          <w:rPr>
            <w:rStyle w:val="Hiperveza"/>
          </w:rPr>
          <w:t>Literatura</w:t>
        </w:r>
        <w:r w:rsidR="003C09C3">
          <w:rPr>
            <w:webHidden/>
          </w:rPr>
          <w:tab/>
        </w:r>
        <w:r w:rsidR="003C09C3">
          <w:rPr>
            <w:webHidden/>
          </w:rPr>
          <w:fldChar w:fldCharType="begin"/>
        </w:r>
        <w:r w:rsidR="003C09C3">
          <w:rPr>
            <w:webHidden/>
          </w:rPr>
          <w:instrText xml:space="preserve"> PAGEREF _Toc535084088 \h </w:instrText>
        </w:r>
        <w:r w:rsidR="003C09C3">
          <w:rPr>
            <w:webHidden/>
          </w:rPr>
        </w:r>
        <w:r w:rsidR="003C09C3">
          <w:rPr>
            <w:webHidden/>
          </w:rPr>
          <w:fldChar w:fldCharType="separate"/>
        </w:r>
        <w:r w:rsidR="003C09C3">
          <w:rPr>
            <w:webHidden/>
          </w:rPr>
          <w:t>11</w:t>
        </w:r>
        <w:r w:rsidR="003C09C3"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5C7272" w:rsidP="00B44F76">
      <w:pPr>
        <w:pStyle w:val="Naslov1"/>
        <w:spacing w:line="276" w:lineRule="auto"/>
      </w:pPr>
      <w:bookmarkStart w:id="0" w:name="_Toc535084077"/>
      <w:r>
        <w:lastRenderedPageBreak/>
        <w:t>Uvod</w:t>
      </w:r>
      <w:bookmarkEnd w:id="0"/>
    </w:p>
    <w:p w:rsidR="005C7272" w:rsidRDefault="005C7272" w:rsidP="00B44F76">
      <w:pPr>
        <w:spacing w:line="276" w:lineRule="auto"/>
      </w:pPr>
      <w:r>
        <w:t xml:space="preserve">Usporedba sličnosti znakovnih nizova bitan je dio mnogih algoritama. Neke od primjena uključuju otkrivanje plagijata, sustave za </w:t>
      </w:r>
      <w:proofErr w:type="spellStart"/>
      <w:r>
        <w:t>verzioniranje</w:t>
      </w:r>
      <w:proofErr w:type="spellEnd"/>
      <w:r>
        <w:t xml:space="preserve"> koda, programe za usporedbu datoteka (alat </w:t>
      </w:r>
      <w:proofErr w:type="spellStart"/>
      <w:r w:rsidRPr="00797666">
        <w:rPr>
          <w:rFonts w:ascii="Courier New" w:hAnsi="Courier New" w:cs="Courier New"/>
        </w:rPr>
        <w:t>diff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cs="Arial"/>
        </w:rPr>
        <w:t xml:space="preserve">na </w:t>
      </w:r>
      <w:proofErr w:type="spellStart"/>
      <w:r>
        <w:rPr>
          <w:rFonts w:cs="Arial"/>
        </w:rPr>
        <w:t>Unix</w:t>
      </w:r>
      <w:proofErr w:type="spellEnd"/>
      <w:r>
        <w:rPr>
          <w:rFonts w:cs="Arial"/>
        </w:rPr>
        <w:t xml:space="preserve"> sustavima</w:t>
      </w:r>
      <w:r>
        <w:t xml:space="preserve">) te </w:t>
      </w:r>
      <w:proofErr w:type="spellStart"/>
      <w:r w:rsidR="001C5B3B">
        <w:t>bioinformatiku</w:t>
      </w:r>
      <w:proofErr w:type="spellEnd"/>
      <w:r>
        <w:t>.</w:t>
      </w:r>
    </w:p>
    <w:p w:rsidR="005C7272" w:rsidRDefault="005C7272" w:rsidP="00B44F76">
      <w:pPr>
        <w:spacing w:line="276" w:lineRule="auto"/>
      </w:pPr>
      <w:r>
        <w:t>Često korištene metrike za ovaj problem su najduži</w:t>
      </w:r>
      <w:r w:rsidR="00C324B7">
        <w:t xml:space="preserve"> zajednički </w:t>
      </w:r>
      <w:proofErr w:type="spellStart"/>
      <w:r w:rsidR="00C324B7">
        <w:t>podniz</w:t>
      </w:r>
      <w:proofErr w:type="spellEnd"/>
      <w:r w:rsidR="00C324B7">
        <w:t xml:space="preserve"> (engl. </w:t>
      </w:r>
      <w:proofErr w:type="spellStart"/>
      <w:r w:rsidR="00C324B7" w:rsidRPr="00C324B7">
        <w:rPr>
          <w:i/>
        </w:rPr>
        <w:t>longest</w:t>
      </w:r>
      <w:proofErr w:type="spellEnd"/>
      <w:r w:rsidR="00C324B7" w:rsidRPr="00C324B7">
        <w:rPr>
          <w:i/>
        </w:rPr>
        <w:t xml:space="preserve"> </w:t>
      </w:r>
      <w:proofErr w:type="spellStart"/>
      <w:r w:rsidR="00C324B7" w:rsidRPr="00C324B7">
        <w:rPr>
          <w:i/>
        </w:rPr>
        <w:t>common</w:t>
      </w:r>
      <w:proofErr w:type="spellEnd"/>
      <w:r w:rsidR="00C324B7" w:rsidRPr="00C324B7">
        <w:rPr>
          <w:i/>
        </w:rPr>
        <w:t xml:space="preserve"> </w:t>
      </w:r>
      <w:proofErr w:type="spellStart"/>
      <w:r w:rsidR="00C324B7" w:rsidRPr="00C324B7">
        <w:rPr>
          <w:i/>
        </w:rPr>
        <w:t>subsequence</w:t>
      </w:r>
      <w:proofErr w:type="spellEnd"/>
      <w:r w:rsidR="00C324B7">
        <w:t xml:space="preserve">, LCS) ili dužina uređivanja (engl. </w:t>
      </w:r>
      <w:proofErr w:type="spellStart"/>
      <w:r w:rsidR="00C324B7">
        <w:rPr>
          <w:i/>
        </w:rPr>
        <w:t>e</w:t>
      </w:r>
      <w:r w:rsidR="00C324B7" w:rsidRPr="00C324B7">
        <w:rPr>
          <w:i/>
        </w:rPr>
        <w:t>dit</w:t>
      </w:r>
      <w:proofErr w:type="spellEnd"/>
      <w:r w:rsidR="00C324B7" w:rsidRPr="00C324B7">
        <w:rPr>
          <w:i/>
        </w:rPr>
        <w:t xml:space="preserve"> distance</w:t>
      </w:r>
      <w:r w:rsidR="00C324B7">
        <w:t>).</w:t>
      </w:r>
    </w:p>
    <w:p w:rsidR="00AD33FD" w:rsidRDefault="00C324B7" w:rsidP="00B44F76">
      <w:pPr>
        <w:spacing w:line="276" w:lineRule="auto"/>
      </w:pPr>
      <w:r>
        <w:t xml:space="preserve">Zbog vrlo dugačkih nizova koji se pojavljuju kod primjena u </w:t>
      </w:r>
      <w:proofErr w:type="spellStart"/>
      <w:r>
        <w:t>bioinformatici</w:t>
      </w:r>
      <w:proofErr w:type="spellEnd"/>
      <w:r>
        <w:t xml:space="preserve"> (npr. genom), navedene metrike nisu primjenjive. </w:t>
      </w:r>
    </w:p>
    <w:p w:rsidR="005C7272" w:rsidRDefault="00C324B7" w:rsidP="00B44F76">
      <w:pPr>
        <w:spacing w:line="276" w:lineRule="auto"/>
      </w:pPr>
      <w:r>
        <w:t xml:space="preserve">Metriku LCS </w:t>
      </w:r>
      <w:r w:rsidR="00AD33FD">
        <w:t xml:space="preserve">za dva znakovna niza </w:t>
      </w:r>
      <w:r>
        <w:t>moguće je aproksimirati algoritmima</w:t>
      </w:r>
      <w:sdt>
        <w:sdtPr>
          <w:id w:val="2107228437"/>
          <w:citation/>
        </w:sdtPr>
        <w:sdtEndPr/>
        <w:sdtContent>
          <w:r w:rsidR="00AD33FD">
            <w:fldChar w:fldCharType="begin"/>
          </w:r>
          <w:r w:rsidR="0045640B">
            <w:instrText xml:space="preserve">CITATION Bak02 \l 1050 </w:instrText>
          </w:r>
          <w:r w:rsidR="00AD33FD">
            <w:fldChar w:fldCharType="separate"/>
          </w:r>
          <w:r w:rsidR="00434664">
            <w:rPr>
              <w:noProof/>
            </w:rPr>
            <w:t xml:space="preserve"> (Baker, i dr., 2002)</w:t>
          </w:r>
          <w:r w:rsidR="00AD33FD">
            <w:fldChar w:fldCharType="end"/>
          </w:r>
        </w:sdtContent>
      </w:sdt>
      <w:r>
        <w:t xml:space="preserve"> koji imaju vremensku složenost </w:t>
      </w:r>
      <m:oMath>
        <m:r>
          <w:rPr>
            <w:rFonts w:ascii="Cambria Math" w:hAnsi="Cambria Math"/>
          </w:rPr>
          <m:t>O(T</m:t>
        </m:r>
        <m:r>
          <m:rPr>
            <m:sty m:val="p"/>
          </m:rPr>
          <w:rPr>
            <w:rFonts w:ascii="Cambria Math" w:hAnsi="Cambria Math"/>
          </w:rPr>
          <m:t xml:space="preserve"> log</m:t>
        </m:r>
        <m:r>
          <w:rPr>
            <w:rFonts w:ascii="Cambria Math" w:hAnsi="Cambria Math"/>
          </w:rPr>
          <m:t>T))</m:t>
        </m:r>
      </m:oMath>
      <w:r w:rsidR="00AD33FD">
        <w:t xml:space="preserve">, </w:t>
      </w:r>
      <w:r>
        <w:t>odnosno</w:t>
      </w:r>
      <w:r w:rsidR="00AD33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O(T 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(T,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</m:e>
        </m:func>
        <m:r>
          <w:rPr>
            <w:rFonts w:ascii="Cambria Math" w:hAnsi="Cambria Math"/>
          </w:rPr>
          <m:t>)</m:t>
        </m:r>
      </m:oMath>
      <w:r w:rsidR="00AD33FD">
        <w:t>,</w:t>
      </w:r>
      <w:r w:rsidR="00374908">
        <w:t xml:space="preserve"> </w:t>
      </w:r>
      <w:r w:rsidR="00AD33FD">
        <w:t xml:space="preserve">gdje </w:t>
      </w:r>
      <w:r w:rsidR="00AD33FD" w:rsidRPr="00AD33FD">
        <w:rPr>
          <w:i/>
        </w:rPr>
        <w:t>T</w:t>
      </w:r>
      <w:r w:rsidR="00AD33FD">
        <w:rPr>
          <w:i/>
        </w:rPr>
        <w:t xml:space="preserve"> </w:t>
      </w:r>
      <w:r w:rsidR="00AD33FD">
        <w:t xml:space="preserve">označava broj podudarajućih dijelova u nizovima, a </w:t>
      </w:r>
      <w:r w:rsidR="00AD33FD">
        <w:rPr>
          <w:i/>
        </w:rPr>
        <w:t>n, m</w:t>
      </w:r>
      <w:r w:rsidR="00AD33FD">
        <w:t xml:space="preserve"> duljinu dvaju nizova.</w:t>
      </w:r>
    </w:p>
    <w:p w:rsidR="00AD33FD" w:rsidRDefault="00AD33FD" w:rsidP="00B44F76">
      <w:pPr>
        <w:spacing w:line="276" w:lineRule="auto"/>
      </w:pPr>
      <w:r>
        <w:t>Novi radovi iznijeli su poboljšanja, tako su</w:t>
      </w:r>
      <w:sdt>
        <w:sdtPr>
          <w:id w:val="-1473430745"/>
          <w:citation/>
        </w:sdtPr>
        <w:sdtEndPr/>
        <w:sdtContent>
          <w:r w:rsidR="009A0E84">
            <w:fldChar w:fldCharType="begin"/>
          </w:r>
          <w:r w:rsidR="003D74A7">
            <w:instrText xml:space="preserve">CITATION Ben13 \l 1050 </w:instrText>
          </w:r>
          <w:r w:rsidR="009A0E84">
            <w:fldChar w:fldCharType="separate"/>
          </w:r>
          <w:r w:rsidR="00434664">
            <w:rPr>
              <w:noProof/>
            </w:rPr>
            <w:t xml:space="preserve"> (Benson, i dr., 2013)</w:t>
          </w:r>
          <w:r w:rsidR="009A0E84">
            <w:fldChar w:fldCharType="end"/>
          </w:r>
        </w:sdtContent>
      </w:sdt>
      <w:r w:rsidR="0045640B">
        <w:t xml:space="preserve"> definirali mjeru </w:t>
      </w:r>
      <w:proofErr w:type="spellStart"/>
      <w:r w:rsidR="0045640B">
        <w:t>LCS</w:t>
      </w:r>
      <w:r w:rsidR="0045640B" w:rsidRPr="0045640B">
        <w:rPr>
          <w:i/>
        </w:rPr>
        <w:t>k</w:t>
      </w:r>
      <w:proofErr w:type="spellEnd"/>
      <w:r w:rsidR="0045640B">
        <w:rPr>
          <w:i/>
        </w:rPr>
        <w:t xml:space="preserve"> </w:t>
      </w:r>
      <w:r w:rsidR="0045640B">
        <w:t xml:space="preserve">koja pronalazi najveći broj </w:t>
      </w:r>
      <w:proofErr w:type="spellStart"/>
      <w:r w:rsidR="0045640B">
        <w:t>nepreklapajućih</w:t>
      </w:r>
      <w:proofErr w:type="spellEnd"/>
      <w:r w:rsidR="0045640B">
        <w:t xml:space="preserve"> </w:t>
      </w:r>
      <w:proofErr w:type="spellStart"/>
      <w:r w:rsidR="0045640B">
        <w:t>podnizova</w:t>
      </w:r>
      <w:proofErr w:type="spellEnd"/>
      <w:r w:rsidR="0045640B">
        <w:t xml:space="preserve"> duljine </w:t>
      </w:r>
      <w:r w:rsidR="0045640B" w:rsidRPr="0045640B">
        <w:rPr>
          <w:i/>
        </w:rPr>
        <w:t>k</w:t>
      </w:r>
      <w:r w:rsidR="0045640B">
        <w:t>.</w:t>
      </w:r>
      <w:r w:rsidR="003D74A7">
        <w:t xml:space="preserve"> Predloženi algoritam imao je vremensku i prostornu složenost</w:t>
      </w:r>
      <m:oMath>
        <m:r>
          <w:rPr>
            <w:rFonts w:ascii="Cambria Math" w:hAnsi="Cambria Math"/>
          </w:rPr>
          <m:t xml:space="preserve"> O(nm)</m:t>
        </m:r>
      </m:oMath>
      <w:r w:rsidR="003D74A7">
        <w:t>.</w:t>
      </w:r>
    </w:p>
    <w:p w:rsidR="003D74A7" w:rsidRDefault="00434664" w:rsidP="00B44F76">
      <w:pPr>
        <w:spacing w:line="276" w:lineRule="auto"/>
      </w:pPr>
      <w:r>
        <w:t>Korištenjem strukture podataka crveno-crnog stabla, p</w:t>
      </w:r>
      <w:r w:rsidR="003D74A7">
        <w:t xml:space="preserve">oboljšanje predloženog algoritma </w:t>
      </w:r>
      <w:sdt>
        <w:sdtPr>
          <w:id w:val="67701003"/>
          <w:citation/>
        </w:sdtPr>
        <w:sdtEndPr/>
        <w:sdtContent>
          <w:r w:rsidR="003D74A7">
            <w:fldChar w:fldCharType="begin"/>
          </w:r>
          <w:r w:rsidR="003D74A7">
            <w:instrText xml:space="preserve"> CITATION Deo14 \l 1050 </w:instrText>
          </w:r>
          <w:r w:rsidR="003D74A7">
            <w:fldChar w:fldCharType="separate"/>
          </w:r>
          <w:r>
            <w:rPr>
              <w:noProof/>
            </w:rPr>
            <w:t>(Deorowicz, i dr., 2014)</w:t>
          </w:r>
          <w:r w:rsidR="003D74A7">
            <w:fldChar w:fldCharType="end"/>
          </w:r>
        </w:sdtContent>
      </w:sdt>
      <w:r w:rsidR="003D74A7">
        <w:t xml:space="preserve"> don</w:t>
      </w:r>
      <w:r>
        <w:t>i</w:t>
      </w:r>
      <w:r w:rsidR="003D74A7">
        <w:t xml:space="preserve">jelo je vremensku složenost koja iznosi </w:t>
      </w:r>
      <m:oMath>
        <m:r>
          <w:rPr>
            <w:rFonts w:ascii="Cambria Math" w:hAnsi="Cambria Math"/>
          </w:rPr>
          <m:t xml:space="preserve">O(n+m+r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)</m:t>
        </m:r>
      </m:oMath>
      <w:r w:rsidR="003D74A7">
        <w:t xml:space="preserve"> i prostornu složenost</w:t>
      </w:r>
      <m:oMath>
        <m:r>
          <w:rPr>
            <w:rFonts w:ascii="Cambria Math" w:hAnsi="Cambria Math"/>
          </w:rPr>
          <m:t xml:space="preserve"> O(r)</m:t>
        </m:r>
      </m:oMath>
      <w:r w:rsidR="003D74A7">
        <w:t>.</w:t>
      </w:r>
      <w:r>
        <w:t xml:space="preserve"> Oznake </w:t>
      </w:r>
      <m:oMath>
        <m:r>
          <w:rPr>
            <w:rFonts w:ascii="Cambria Math" w:hAnsi="Cambria Math"/>
          </w:rPr>
          <m:t>m</m:t>
        </m:r>
      </m:oMath>
      <w:r w:rsidR="00B46051">
        <w:rPr>
          <w:i/>
        </w:rPr>
        <w:t xml:space="preserve"> </w:t>
      </w:r>
      <w:r w:rsidR="00B46051">
        <w:t>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B46051">
        <w:rPr>
          <w:i/>
        </w:rPr>
        <w:t xml:space="preserve"> </w:t>
      </w:r>
      <w:r w:rsidR="00B46051">
        <w:t xml:space="preserve">jednake su kao i u prethodnom algoritmu, oznaka </w:t>
      </w:r>
      <w:r w:rsidR="00B46051">
        <w:rPr>
          <w:i/>
        </w:rPr>
        <w:t xml:space="preserve">r </w:t>
      </w:r>
      <w:r w:rsidR="00B46051">
        <w:t>definira ukupni broj</w:t>
      </w:r>
      <w:r w:rsidR="00D84833">
        <w:t xml:space="preserve"> podudarajućih </w:t>
      </w:r>
      <w:proofErr w:type="spellStart"/>
      <w:r w:rsidR="00D84833">
        <w:t>podnizova</w:t>
      </w:r>
      <w:proofErr w:type="spellEnd"/>
      <w:r w:rsidR="00D84833">
        <w:t xml:space="preserve"> duljine </w:t>
      </w:r>
      <w:r w:rsidR="00D84833" w:rsidRPr="00D84833">
        <w:rPr>
          <w:i/>
        </w:rPr>
        <w:t>k</w:t>
      </w:r>
      <w:r w:rsidR="00D84833">
        <w:rPr>
          <w:i/>
        </w:rPr>
        <w:t xml:space="preserve"> </w:t>
      </w:r>
      <w:r w:rsidR="00D84833">
        <w:t xml:space="preserve">u dva znakovna niza, a oznaka </w:t>
      </w:r>
      <w:r w:rsidR="00D84833">
        <w:rPr>
          <w:i/>
        </w:rPr>
        <w:t>l</w:t>
      </w:r>
      <w:r w:rsidR="00D84833">
        <w:t xml:space="preserve"> označava duljinu optimalnog rješenja.</w:t>
      </w:r>
    </w:p>
    <w:p w:rsidR="00207F96" w:rsidRDefault="00D84833" w:rsidP="00B44F76">
      <w:pPr>
        <w:spacing w:line="276" w:lineRule="auto"/>
      </w:pPr>
      <w:r>
        <w:t>Iako su vremenska i prostorna složenost umanjene,</w:t>
      </w:r>
      <w:r w:rsidR="00374908">
        <w:t xml:space="preserve"> algoritam</w:t>
      </w:r>
      <w:r>
        <w:t xml:space="preserve"> </w:t>
      </w:r>
      <w:proofErr w:type="spellStart"/>
      <w:r>
        <w:t>LCS</w:t>
      </w:r>
      <w:r>
        <w:rPr>
          <w:i/>
        </w:rPr>
        <w:t>k</w:t>
      </w:r>
      <w:proofErr w:type="spellEnd"/>
      <w:r>
        <w:rPr>
          <w:i/>
        </w:rPr>
        <w:t xml:space="preserve"> </w:t>
      </w:r>
      <w:r>
        <w:t xml:space="preserve">i dalje nije savršen jer pretpostavlja </w:t>
      </w:r>
      <w:proofErr w:type="spellStart"/>
      <w:r w:rsidR="00797666">
        <w:t>nepreklapajuće</w:t>
      </w:r>
      <w:proofErr w:type="spellEnd"/>
      <w:r w:rsidR="00797666">
        <w:t xml:space="preserve"> </w:t>
      </w:r>
      <w:r>
        <w:t>podudarajuć</w:t>
      </w:r>
      <w:r w:rsidR="00797666">
        <w:t>e</w:t>
      </w:r>
      <w:r>
        <w:t xml:space="preserve"> </w:t>
      </w:r>
      <w:proofErr w:type="spellStart"/>
      <w:r>
        <w:t>podnizov</w:t>
      </w:r>
      <w:r w:rsidR="00797666">
        <w:t>e</w:t>
      </w:r>
      <w:proofErr w:type="spellEnd"/>
      <w:r>
        <w:t xml:space="preserve"> duljine </w:t>
      </w:r>
      <w:r>
        <w:rPr>
          <w:i/>
        </w:rPr>
        <w:t>k</w:t>
      </w:r>
      <w:r w:rsidRPr="00D84833">
        <w:t>.</w:t>
      </w:r>
      <w:r w:rsidR="001C5B3B">
        <w:br/>
        <w:t xml:space="preserve">Problem se jasno uočava na sljedećem primjeru: </w:t>
      </w:r>
      <w:r w:rsidR="001C5B3B" w:rsidRPr="001C5B3B">
        <w:rPr>
          <w:i/>
        </w:rPr>
        <w:t>X</w:t>
      </w:r>
      <w:r w:rsidR="001C5B3B">
        <w:t xml:space="preserve"> = ABCDE, </w:t>
      </w:r>
      <w:r w:rsidR="001C5B3B" w:rsidRPr="001C5B3B">
        <w:rPr>
          <w:i/>
        </w:rPr>
        <w:t>Y</w:t>
      </w:r>
      <w:r w:rsidR="001C5B3B">
        <w:rPr>
          <w:i/>
        </w:rPr>
        <w:t xml:space="preserve"> </w:t>
      </w:r>
      <w:r w:rsidR="001C5B3B">
        <w:t xml:space="preserve">= ABCDE, </w:t>
      </w:r>
      <w:r w:rsidR="001C5B3B" w:rsidRPr="001C5B3B">
        <w:rPr>
          <w:i/>
        </w:rPr>
        <w:t>Z</w:t>
      </w:r>
      <w:r w:rsidR="001C5B3B">
        <w:t xml:space="preserve"> = ABC</w:t>
      </w:r>
      <w:r w:rsidR="00207F96">
        <w:t xml:space="preserve">FG, </w:t>
      </w:r>
      <w:r w:rsidR="00207F96">
        <w:rPr>
          <w:i/>
        </w:rPr>
        <w:t>k</w:t>
      </w:r>
      <w:r w:rsidR="00207F96">
        <w:t xml:space="preserve"> = 3. Označimo </w:t>
      </w:r>
      <w:proofErr w:type="spellStart"/>
      <w:r w:rsidR="00207F96">
        <w:t>nepreklapajuća</w:t>
      </w:r>
      <w:proofErr w:type="spellEnd"/>
      <w:r w:rsidR="00207F96">
        <w:t xml:space="preserve"> podudaranja </w:t>
      </w:r>
      <w:proofErr w:type="spellStart"/>
      <w:r w:rsidR="00207F96">
        <w:t>podnizova</w:t>
      </w:r>
      <w:proofErr w:type="spellEnd"/>
      <w:r w:rsidR="00207F96">
        <w:t xml:space="preserve"> duljine 3 podebljanim slovima:</w:t>
      </w:r>
    </w:p>
    <w:p w:rsidR="00207F96" w:rsidRDefault="00797666" w:rsidP="00B44F76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="00207F96" w:rsidRPr="00207F96">
        <w:rPr>
          <w:b/>
        </w:rPr>
        <w:t>ABC</w:t>
      </w:r>
      <w:r w:rsidR="00207F96">
        <w:t xml:space="preserve">DE, </w:t>
      </w:r>
      <w:r>
        <w:t xml:space="preserve"> Y = </w:t>
      </w:r>
      <w:r w:rsidR="00207F96" w:rsidRPr="00207F96">
        <w:rPr>
          <w:b/>
        </w:rPr>
        <w:t>ABC</w:t>
      </w:r>
      <w:r w:rsidR="00207F96">
        <w:t>DE</w:t>
      </w:r>
      <w:r>
        <w:t xml:space="preserve">) = </w:t>
      </w:r>
      <w:r w:rsidR="0090549D">
        <w:t>1</w:t>
      </w:r>
    </w:p>
    <w:p w:rsidR="00797666" w:rsidRDefault="00797666" w:rsidP="00797666">
      <w:pPr>
        <w:pStyle w:val="Odlomakpopisa"/>
        <w:numPr>
          <w:ilvl w:val="0"/>
          <w:numId w:val="40"/>
        </w:numPr>
        <w:spacing w:line="276" w:lineRule="auto"/>
      </w:pPr>
      <w:r w:rsidRPr="00797666">
        <w:t>LCS</w:t>
      </w:r>
      <w:r>
        <w:t>3</w:t>
      </w:r>
      <w:r w:rsidRPr="00797666">
        <w:t>(X</w:t>
      </w:r>
      <w:r>
        <w:t xml:space="preserve"> </w:t>
      </w:r>
      <w:r w:rsidRPr="00797666">
        <w:t>=</w:t>
      </w:r>
      <w:r>
        <w:t xml:space="preserve"> </w:t>
      </w:r>
      <w:r w:rsidRPr="00207F96">
        <w:rPr>
          <w:b/>
        </w:rPr>
        <w:t>ABC</w:t>
      </w:r>
      <w:r>
        <w:t xml:space="preserve">DE,  Z = </w:t>
      </w:r>
      <w:r w:rsidRPr="00207F96">
        <w:rPr>
          <w:b/>
        </w:rPr>
        <w:t>ABC</w:t>
      </w:r>
      <w:r>
        <w:t xml:space="preserve">FG) = </w:t>
      </w:r>
      <w:r w:rsidR="0090549D">
        <w:t>1</w:t>
      </w:r>
    </w:p>
    <w:p w:rsidR="00D84833" w:rsidRPr="00207F96" w:rsidRDefault="00207F96" w:rsidP="00B44F76">
      <w:pPr>
        <w:spacing w:line="276" w:lineRule="auto"/>
      </w:pPr>
      <w:r>
        <w:t>Vidimo da LCS</w:t>
      </w:r>
      <w:r w:rsidRPr="00207F96">
        <w:t>3</w:t>
      </w:r>
      <w:r>
        <w:t xml:space="preserve"> mjera, za </w:t>
      </w:r>
      <w:r w:rsidR="0090549D">
        <w:t xml:space="preserve">navedene parove </w:t>
      </w:r>
      <w:r>
        <w:t xml:space="preserve">ulaznih nizova, iznosi 1 jer se podudarajući </w:t>
      </w:r>
      <w:proofErr w:type="spellStart"/>
      <w:r>
        <w:t>podnizovi</w:t>
      </w:r>
      <w:proofErr w:type="spellEnd"/>
      <w:r>
        <w:t xml:space="preserve"> duljine 3 ne smiju preklapati.</w:t>
      </w:r>
      <w:r w:rsidR="0090549D">
        <w:t xml:space="preserve"> Npr. za par ulaza X i Y LCS3 ne uzima u obzir podudaranje </w:t>
      </w:r>
      <w:proofErr w:type="spellStart"/>
      <w:r w:rsidR="0090549D">
        <w:t>podniza</w:t>
      </w:r>
      <w:proofErr w:type="spellEnd"/>
      <w:r w:rsidR="0090549D">
        <w:t xml:space="preserve"> CDE jer se preklapa s ABC u znaku C.</w:t>
      </w:r>
    </w:p>
    <w:p w:rsidR="0033620B" w:rsidRDefault="00D84833" w:rsidP="00B44F76">
      <w:pPr>
        <w:spacing w:line="276" w:lineRule="auto"/>
      </w:pPr>
      <w:r>
        <w:t xml:space="preserve">Ovaj problem rješava mjera </w:t>
      </w:r>
      <w:proofErr w:type="spellStart"/>
      <w:r>
        <w:t>LCS</w:t>
      </w:r>
      <w:r>
        <w:rPr>
          <w:i/>
        </w:rPr>
        <w:t>k</w:t>
      </w:r>
      <w:proofErr w:type="spellEnd"/>
      <w:r>
        <w:t xml:space="preserve">++ </w:t>
      </w:r>
      <w:sdt>
        <w:sdtPr>
          <w:id w:val="885151344"/>
          <w:citation/>
        </w:sdtPr>
        <w:sdtEndPr/>
        <w:sdtContent>
          <w:r>
            <w:fldChar w:fldCharType="begin"/>
          </w:r>
          <w:r>
            <w:instrText xml:space="preserve"> CITATION Pav14 \l 1050 </w:instrText>
          </w:r>
          <w:r>
            <w:fldChar w:fldCharType="separate"/>
          </w:r>
          <w:r>
            <w:rPr>
              <w:noProof/>
            </w:rPr>
            <w:t>(Pavetić, i dr., 2014)</w:t>
          </w:r>
          <w:r>
            <w:fldChar w:fldCharType="end"/>
          </w:r>
        </w:sdtContent>
      </w:sdt>
      <w:r>
        <w:t xml:space="preserve"> koja relaksira uvjet dužine podudarajućih </w:t>
      </w:r>
      <w:proofErr w:type="spellStart"/>
      <w:r>
        <w:t>podnizova</w:t>
      </w:r>
      <w:proofErr w:type="spellEnd"/>
      <w:r>
        <w:t xml:space="preserve"> tako što zahtijeva da oni budu barem duljine </w:t>
      </w:r>
      <w:r>
        <w:rPr>
          <w:i/>
        </w:rPr>
        <w:t>k</w:t>
      </w:r>
      <w:r w:rsidR="00FF3A86">
        <w:t xml:space="preserve"> čime se izbjegava uvjet </w:t>
      </w:r>
      <w:proofErr w:type="spellStart"/>
      <w:r w:rsidR="00FF3A86">
        <w:t>nepreklapajućih</w:t>
      </w:r>
      <w:proofErr w:type="spellEnd"/>
      <w:r w:rsidR="00FF3A86">
        <w:t xml:space="preserve"> </w:t>
      </w:r>
      <w:proofErr w:type="spellStart"/>
      <w:r w:rsidR="00FF3A86">
        <w:t>podnizova</w:t>
      </w:r>
      <w:proofErr w:type="spellEnd"/>
      <w:r w:rsidRPr="00D84833">
        <w:t>.</w:t>
      </w:r>
    </w:p>
    <w:p w:rsidR="0033620B" w:rsidRDefault="0033620B" w:rsidP="00B44F76">
      <w:pPr>
        <w:spacing w:line="276" w:lineRule="auto"/>
      </w:pPr>
    </w:p>
    <w:p w:rsidR="0099402B" w:rsidRDefault="0099402B" w:rsidP="00B44F76">
      <w:pPr>
        <w:spacing w:line="276" w:lineRule="auto"/>
      </w:pPr>
    </w:p>
    <w:p w:rsidR="0099402B" w:rsidRPr="0099402B" w:rsidRDefault="0099402B" w:rsidP="00B44F76">
      <w:pPr>
        <w:spacing w:line="276" w:lineRule="auto"/>
      </w:pPr>
    </w:p>
    <w:p w:rsidR="00750888" w:rsidRDefault="001138F3" w:rsidP="00B44F76">
      <w:pPr>
        <w:pStyle w:val="Naslov1"/>
        <w:spacing w:line="276" w:lineRule="auto"/>
        <w:rPr>
          <w:lang w:val="pl-PL"/>
        </w:rPr>
      </w:pPr>
      <w:bookmarkStart w:id="1" w:name="_Toc535084078"/>
      <w:r>
        <w:rPr>
          <w:lang w:val="pl-PL"/>
        </w:rPr>
        <w:lastRenderedPageBreak/>
        <w:t>Opis algoritma</w:t>
      </w:r>
      <w:bookmarkEnd w:id="1"/>
    </w:p>
    <w:p w:rsidR="001138F3" w:rsidRPr="001138F3" w:rsidRDefault="001138F3" w:rsidP="00B44F76">
      <w:pPr>
        <w:spacing w:line="276" w:lineRule="auto"/>
        <w:rPr>
          <w:lang w:val="pl-PL"/>
        </w:rPr>
      </w:pPr>
      <w:r>
        <w:rPr>
          <w:lang w:val="pl-PL"/>
        </w:rPr>
        <w:t>U ovom poglavlju bit će opisane potrebne strukture podataka i logika algoritma.</w:t>
      </w:r>
    </w:p>
    <w:p w:rsidR="001138F3" w:rsidRPr="001138F3" w:rsidRDefault="001138F3" w:rsidP="00B44F76">
      <w:pPr>
        <w:pStyle w:val="Naslov2"/>
        <w:spacing w:line="276" w:lineRule="auto"/>
        <w:rPr>
          <w:lang w:val="pl-PL"/>
        </w:rPr>
      </w:pPr>
      <w:bookmarkStart w:id="2" w:name="_Toc535084079"/>
      <w:r>
        <w:rPr>
          <w:lang w:val="pl-PL"/>
        </w:rPr>
        <w:t>Strukture podataka</w:t>
      </w:r>
      <w:bookmarkEnd w:id="2"/>
    </w:p>
    <w:p w:rsidR="001138F3" w:rsidRDefault="001138F3" w:rsidP="00B44F76">
      <w:pPr>
        <w:spacing w:line="276" w:lineRule="auto"/>
        <w:rPr>
          <w:lang w:val="pl-PL"/>
        </w:rPr>
      </w:pPr>
      <w:r>
        <w:rPr>
          <w:lang w:val="pl-PL"/>
        </w:rPr>
        <w:t>Jedna od prednosti mjere LCS</w:t>
      </w:r>
      <w:r w:rsidRPr="001138F3">
        <w:rPr>
          <w:i/>
          <w:lang w:val="pl-PL"/>
        </w:rPr>
        <w:t>k</w:t>
      </w:r>
      <w:r w:rsidRPr="001138F3">
        <w:rPr>
          <w:lang w:val="pl-PL"/>
        </w:rPr>
        <w:t>++</w:t>
      </w:r>
      <w:r>
        <w:rPr>
          <w:lang w:val="pl-PL"/>
        </w:rPr>
        <w:t xml:space="preserve"> je jednostavnost implementacije. Algoritam za izračun mjere, u jednostavnoj, ali neefikasnoj varijanti, ne mora koristiti posebne strukture podataka, osim običnog polja.</w:t>
      </w:r>
    </w:p>
    <w:p w:rsidR="001138F3" w:rsidRDefault="001138F3" w:rsidP="00217D7B">
      <w:pPr>
        <w:pStyle w:val="Naslov3"/>
      </w:pPr>
      <w:bookmarkStart w:id="3" w:name="_Toc535084080"/>
      <w:r w:rsidRPr="001138F3">
        <w:t>Fenwick</w:t>
      </w:r>
      <w:r>
        <w:t>ovo stablo (binarno indeksirano stablo)</w:t>
      </w:r>
      <w:bookmarkEnd w:id="3"/>
    </w:p>
    <w:p w:rsidR="00ED13B2" w:rsidRDefault="0090549D" w:rsidP="00B44F76">
      <w:pPr>
        <w:spacing w:line="276" w:lineRule="auto"/>
      </w:pPr>
      <w:r>
        <w:rPr>
          <w:lang w:val="pl-PL"/>
        </w:rPr>
        <w:t>Z</w:t>
      </w:r>
      <w:r w:rsidR="001138F3">
        <w:rPr>
          <w:lang w:val="pl-PL"/>
        </w:rPr>
        <w:t xml:space="preserve">bog vrlo dugačkih nizova, kakvi se u području bioinformatike često pojavljuju, jednostavna implementacija algoritma postaje beskorisna. Zato se umjesto polja, u jednom dijelu algoritma koristi </w:t>
      </w:r>
      <w:r w:rsidR="001138F3" w:rsidRPr="001138F3">
        <w:rPr>
          <w:lang w:val="pl-PL"/>
        </w:rPr>
        <w:t>Fenwick</w:t>
      </w:r>
      <w:r w:rsidR="001138F3">
        <w:rPr>
          <w:lang w:val="pl-PL"/>
        </w:rPr>
        <w:t>ovo stablo</w:t>
      </w:r>
      <w:r w:rsidR="00455147">
        <w:rPr>
          <w:lang w:val="pl-PL"/>
        </w:rPr>
        <w:t xml:space="preserve">, poznato i pod nazivom </w:t>
      </w:r>
      <w:r w:rsidR="00455147">
        <w:t>binarno indeksirano stablo.</w:t>
      </w:r>
    </w:p>
    <w:p w:rsidR="00455147" w:rsidRDefault="00455147" w:rsidP="00B44F76">
      <w:pPr>
        <w:pStyle w:val="Naslov4"/>
        <w:spacing w:line="276" w:lineRule="auto"/>
      </w:pPr>
      <w:r>
        <w:t>Problem</w:t>
      </w:r>
    </w:p>
    <w:p w:rsidR="00455147" w:rsidRDefault="00455147" w:rsidP="00B44F76">
      <w:pPr>
        <w:spacing w:line="276" w:lineRule="auto"/>
        <w:rPr>
          <w:lang w:val="pl-PL"/>
        </w:rPr>
      </w:pPr>
      <w:r>
        <w:rPr>
          <w:lang w:val="pl-PL"/>
        </w:rPr>
        <w:t xml:space="preserve">Imamo polje A veličine </w:t>
      </w:r>
      <w:r w:rsidRPr="00455147">
        <w:rPr>
          <w:i/>
          <w:lang w:val="pl-PL"/>
        </w:rPr>
        <w:t>n</w:t>
      </w:r>
      <w:r>
        <w:rPr>
          <w:lang w:val="pl-PL"/>
        </w:rPr>
        <w:t xml:space="preserve"> elemenata, želimo ostvariti sljedeće dvije operacije:</w:t>
      </w:r>
    </w:p>
    <w:p w:rsidR="00455147" w:rsidRPr="00455147" w:rsidRDefault="00455147" w:rsidP="00B44F76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Povećaj element na </w:t>
      </w:r>
      <w:r w:rsidRPr="00455147">
        <w:rPr>
          <w:i/>
          <w:lang w:val="pl-PL"/>
        </w:rPr>
        <w:t>i</w:t>
      </w:r>
      <w:r>
        <w:rPr>
          <w:lang w:val="pl-PL"/>
        </w:rPr>
        <w:t xml:space="preserve">-tom mjestu u polju – operacija </w:t>
      </w:r>
      <w:r>
        <w:rPr>
          <w:i/>
          <w:lang w:val="pl-PL"/>
        </w:rPr>
        <w:t>update</w:t>
      </w:r>
    </w:p>
    <w:p w:rsidR="00455147" w:rsidRPr="00455147" w:rsidRDefault="00455147" w:rsidP="00B44F76">
      <w:pPr>
        <w:pStyle w:val="Odlomakpopisa"/>
        <w:numPr>
          <w:ilvl w:val="0"/>
          <w:numId w:val="41"/>
        </w:numPr>
        <w:spacing w:line="276" w:lineRule="auto"/>
        <w:rPr>
          <w:lang w:val="pl-PL"/>
        </w:rPr>
      </w:pPr>
      <w:r>
        <w:rPr>
          <w:lang w:val="pl-PL"/>
        </w:rPr>
        <w:t xml:space="preserve">Izračunaj sumu prvih </w:t>
      </w:r>
      <w:r>
        <w:rPr>
          <w:i/>
          <w:lang w:val="pl-PL"/>
        </w:rPr>
        <w:t>i</w:t>
      </w:r>
      <w:r>
        <w:rPr>
          <w:lang w:val="pl-PL"/>
        </w:rPr>
        <w:t xml:space="preserve"> brojeva u polju A – operacija </w:t>
      </w:r>
      <w:r>
        <w:rPr>
          <w:i/>
          <w:lang w:val="pl-PL"/>
        </w:rPr>
        <w:t>query</w:t>
      </w:r>
    </w:p>
    <w:p w:rsidR="00ED13B2" w:rsidRDefault="00455147" w:rsidP="00B44F76">
      <w:pPr>
        <w:spacing w:line="276" w:lineRule="auto"/>
        <w:rPr>
          <w:lang w:val="pl-PL"/>
        </w:rPr>
      </w:pPr>
      <w:r>
        <w:rPr>
          <w:lang w:val="pl-PL"/>
        </w:rPr>
        <w:t xml:space="preserve">Ako  koristimo strukturu polja, prvu operaciju možemo izvesti s vremenskom složenosti </w:t>
      </w:r>
      <m:oMath>
        <m:r>
          <w:rPr>
            <w:rFonts w:ascii="Cambria Math" w:hAnsi="Cambria Math"/>
            <w:lang w:val="pl-PL"/>
          </w:rPr>
          <m:t xml:space="preserve"> 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</m:t>
            </m:r>
          </m:e>
        </m:d>
      </m:oMath>
      <w:r>
        <w:rPr>
          <w:lang w:val="pl-PL"/>
        </w:rPr>
        <w:t xml:space="preserve">, dok nam za drugu vremenska složenost u najgorem slučaju iznosi </w:t>
      </w:r>
      <m:oMath>
        <m:r>
          <w:rPr>
            <w:rFonts w:ascii="Cambria Math" w:hAnsi="Cambria Math"/>
            <w:lang w:val="pl-PL"/>
          </w:rPr>
          <m:t>O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n</m:t>
            </m:r>
          </m:e>
        </m:d>
      </m:oMath>
      <w:r>
        <w:rPr>
          <w:lang w:val="pl-PL"/>
        </w:rPr>
        <w:t>.</w:t>
      </w:r>
    </w:p>
    <w:p w:rsidR="00791710" w:rsidRDefault="00791710" w:rsidP="00B44F76">
      <w:pPr>
        <w:pStyle w:val="Naslov4"/>
        <w:spacing w:line="276" w:lineRule="auto"/>
        <w:rPr>
          <w:lang w:val="pl-PL"/>
        </w:rPr>
      </w:pPr>
      <w:r>
        <w:rPr>
          <w:lang w:val="pl-PL"/>
        </w:rPr>
        <w:t>Rješenje</w:t>
      </w:r>
    </w:p>
    <w:p w:rsidR="00791710" w:rsidRDefault="00791710" w:rsidP="00B44F76">
      <w:pPr>
        <w:spacing w:line="276" w:lineRule="auto"/>
        <w:rPr>
          <w:lang w:val="pl-PL"/>
        </w:rPr>
      </w:pPr>
      <w:r>
        <w:rPr>
          <w:lang w:val="pl-PL"/>
        </w:rPr>
        <w:t xml:space="preserve">Korištenje </w:t>
      </w:r>
      <w:r w:rsidRPr="001138F3">
        <w:rPr>
          <w:lang w:val="pl-PL"/>
        </w:rPr>
        <w:t>Fenwick</w:t>
      </w:r>
      <w:r>
        <w:rPr>
          <w:lang w:val="pl-PL"/>
        </w:rPr>
        <w:t xml:space="preserve">ovog stabla </w:t>
      </w:r>
      <w:r w:rsidR="00B44F76">
        <w:rPr>
          <w:lang w:val="pl-PL"/>
        </w:rPr>
        <w:t xml:space="preserve">omogućuje izvođenje </w:t>
      </w:r>
      <w:r>
        <w:rPr>
          <w:lang w:val="pl-PL"/>
        </w:rPr>
        <w:t xml:space="preserve">obje operacije s vremenskom složenosti </w:t>
      </w:r>
      <m:oMath>
        <m:r>
          <w:rPr>
            <w:rFonts w:ascii="Cambria Math" w:hAnsi="Cambria Math"/>
            <w:lang w:val="pl-PL"/>
          </w:rPr>
          <m:t>O(</m:t>
        </m:r>
        <m:func>
          <m:funcPr>
            <m:ctrlPr>
              <w:rPr>
                <w:rFonts w:ascii="Cambria Math" w:hAnsi="Cambria Math"/>
                <w:i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l-PL"/>
              </w:rPr>
              <m:t>log</m:t>
            </m:r>
          </m:fName>
          <m:e>
            <m:r>
              <w:rPr>
                <w:rFonts w:ascii="Cambria Math" w:hAnsi="Cambria Math"/>
                <w:lang w:val="pl-PL"/>
              </w:rPr>
              <m:t>n</m:t>
            </m:r>
          </m:e>
        </m:func>
        <m:r>
          <w:rPr>
            <w:rFonts w:ascii="Cambria Math" w:hAnsi="Cambria Math"/>
            <w:lang w:val="pl-PL"/>
          </w:rPr>
          <m:t>)</m:t>
        </m:r>
      </m:oMath>
      <w:r w:rsidR="00B44F76">
        <w:rPr>
          <w:lang w:val="pl-PL"/>
        </w:rPr>
        <w:t>, dok se memorijska složenost ne mijenja u odnosu na strukturu polja</w:t>
      </w:r>
      <w:r>
        <w:rPr>
          <w:lang w:val="pl-PL"/>
        </w:rPr>
        <w:t xml:space="preserve">. Umjesto operacije dohvaćanja sume prvih </w:t>
      </w:r>
      <w:r>
        <w:rPr>
          <w:i/>
          <w:lang w:val="pl-PL"/>
        </w:rPr>
        <w:t xml:space="preserve">i </w:t>
      </w:r>
      <w:r>
        <w:rPr>
          <w:lang w:val="pl-PL"/>
        </w:rPr>
        <w:t>brojeva, algoritam LCS</w:t>
      </w:r>
      <w:r>
        <w:rPr>
          <w:i/>
          <w:lang w:val="pl-PL"/>
        </w:rPr>
        <w:t>k</w:t>
      </w:r>
      <w:r>
        <w:rPr>
          <w:lang w:val="pl-PL"/>
        </w:rPr>
        <w:t>++ koristi modificirano Fenwickovo stablo za sljedeće operacije</w:t>
      </w:r>
      <w:r w:rsidR="00B44F76">
        <w:rPr>
          <w:lang w:val="pl-PL"/>
        </w:rPr>
        <w:t>, bez promjene vremenske složenosti</w:t>
      </w:r>
      <w:r>
        <w:rPr>
          <w:lang w:val="pl-PL"/>
        </w:rPr>
        <w:t>:</w:t>
      </w:r>
    </w:p>
    <w:p w:rsidR="00791710" w:rsidRDefault="00791710" w:rsidP="00B44F76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bookmarkStart w:id="4" w:name="_Ref535080740"/>
      <w:r>
        <w:rPr>
          <w:lang w:val="pl-PL"/>
        </w:rPr>
        <w:t xml:space="preserve">Postavi element na </w:t>
      </w:r>
      <w:r w:rsidRPr="00791710">
        <w:rPr>
          <w:i/>
          <w:lang w:val="pl-PL"/>
        </w:rPr>
        <w:t>i</w:t>
      </w:r>
      <w:r>
        <w:rPr>
          <w:lang w:val="pl-PL"/>
        </w:rPr>
        <w:t xml:space="preserve">-tom mjestu u polju na vrijednost </w:t>
      </w:r>
      <w:r>
        <w:rPr>
          <w:i/>
          <w:lang w:val="pl-PL"/>
        </w:rPr>
        <w:t>v</w:t>
      </w:r>
      <w:r>
        <w:rPr>
          <w:lang w:val="pl-PL"/>
        </w:rPr>
        <w:t xml:space="preserve">, ako vrijedi </w:t>
      </w:r>
      <w:r>
        <w:rPr>
          <w:i/>
          <w:lang w:val="pl-PL"/>
        </w:rPr>
        <w:t>v</w:t>
      </w:r>
      <w:r w:rsidR="0090549D">
        <w:rPr>
          <w:i/>
          <w:lang w:val="pl-PL"/>
        </w:rPr>
        <w:t xml:space="preserve"> </w:t>
      </w:r>
      <w:r w:rsidRPr="00791710">
        <w:rPr>
          <w:lang w:val="en-US"/>
        </w:rPr>
        <w:t>&gt;</w:t>
      </w:r>
      <w:r w:rsidR="0090549D">
        <w:rPr>
          <w:lang w:val="en-US"/>
        </w:rPr>
        <w:t xml:space="preserve"> </w:t>
      </w:r>
      <w:r w:rsidRPr="00791710">
        <w:t>A</w:t>
      </w:r>
      <w:r w:rsidRPr="00791710">
        <w:rPr>
          <w:lang w:val="en-US"/>
        </w:rPr>
        <w:t>[</w:t>
      </w:r>
      <w:proofErr w:type="spellStart"/>
      <w:r>
        <w:rPr>
          <w:i/>
          <w:lang w:val="en-US"/>
        </w:rPr>
        <w:t>i</w:t>
      </w:r>
      <w:proofErr w:type="spellEnd"/>
      <w:r w:rsidRPr="00791710">
        <w:rPr>
          <w:lang w:val="en-US"/>
        </w:rPr>
        <w:t>]</w:t>
      </w:r>
      <w:r w:rsidR="00763853">
        <w:rPr>
          <w:lang w:val="en-US"/>
        </w:rPr>
        <w:t xml:space="preserve"> – </w:t>
      </w:r>
      <w:proofErr w:type="spellStart"/>
      <w:r w:rsidR="00763853">
        <w:rPr>
          <w:lang w:val="en-US"/>
        </w:rPr>
        <w:t>operacija</w:t>
      </w:r>
      <w:proofErr w:type="spellEnd"/>
      <w:r w:rsidR="00763853">
        <w:rPr>
          <w:lang w:val="en-US"/>
        </w:rPr>
        <w:t xml:space="preserve"> </w:t>
      </w:r>
      <w:r w:rsidR="00763853" w:rsidRPr="00763853">
        <w:rPr>
          <w:i/>
          <w:lang w:val="en-US"/>
        </w:rPr>
        <w:t>update</w:t>
      </w:r>
      <w:bookmarkEnd w:id="4"/>
    </w:p>
    <w:p w:rsidR="00ED13B2" w:rsidRDefault="00791710" w:rsidP="00B44F76">
      <w:pPr>
        <w:pStyle w:val="Odlomakpopisa"/>
        <w:numPr>
          <w:ilvl w:val="0"/>
          <w:numId w:val="42"/>
        </w:numPr>
        <w:spacing w:line="276" w:lineRule="auto"/>
        <w:rPr>
          <w:lang w:val="pl-PL"/>
        </w:rPr>
      </w:pPr>
      <w:r>
        <w:rPr>
          <w:lang w:val="pl-PL"/>
        </w:rPr>
        <w:t>D</w:t>
      </w:r>
      <w:r w:rsidRPr="00791710">
        <w:rPr>
          <w:lang w:val="pl-PL"/>
        </w:rPr>
        <w:t>ohvat</w:t>
      </w:r>
      <w:r>
        <w:rPr>
          <w:lang w:val="pl-PL"/>
        </w:rPr>
        <w:t>i</w:t>
      </w:r>
      <w:r w:rsidRPr="00791710">
        <w:rPr>
          <w:lang w:val="pl-PL"/>
        </w:rPr>
        <w:t xml:space="preserve"> najveć</w:t>
      </w:r>
      <w:r>
        <w:rPr>
          <w:lang w:val="pl-PL"/>
        </w:rPr>
        <w:t>i</w:t>
      </w:r>
      <w:r w:rsidRPr="00791710">
        <w:rPr>
          <w:lang w:val="pl-PL"/>
        </w:rPr>
        <w:t xml:space="preserve"> </w:t>
      </w:r>
      <w:r>
        <w:rPr>
          <w:lang w:val="pl-PL"/>
        </w:rPr>
        <w:t xml:space="preserve">od prvih </w:t>
      </w:r>
      <w:r>
        <w:rPr>
          <w:i/>
          <w:lang w:val="pl-PL"/>
        </w:rPr>
        <w:t xml:space="preserve">i </w:t>
      </w:r>
      <w:r w:rsidRPr="00791710">
        <w:rPr>
          <w:lang w:val="pl-PL"/>
        </w:rPr>
        <w:t>element</w:t>
      </w:r>
      <w:r>
        <w:rPr>
          <w:lang w:val="pl-PL"/>
        </w:rPr>
        <w:t>a polja</w:t>
      </w:r>
      <w:r w:rsidR="00763853">
        <w:rPr>
          <w:lang w:val="pl-PL"/>
        </w:rPr>
        <w:t xml:space="preserve"> – operacija </w:t>
      </w:r>
      <w:r w:rsidR="00763853" w:rsidRPr="00763853">
        <w:rPr>
          <w:i/>
          <w:lang w:val="pl-PL"/>
        </w:rPr>
        <w:t>max</w:t>
      </w:r>
    </w:p>
    <w:p w:rsidR="00B44F76" w:rsidRDefault="00B44F76" w:rsidP="00B44F76">
      <w:pPr>
        <w:pStyle w:val="Naslov2"/>
        <w:spacing w:line="276" w:lineRule="auto"/>
        <w:rPr>
          <w:lang w:val="pl-PL"/>
        </w:rPr>
      </w:pPr>
      <w:bookmarkStart w:id="5" w:name="_Toc535084081"/>
      <w:r>
        <w:rPr>
          <w:lang w:val="pl-PL"/>
        </w:rPr>
        <w:t>Način rada algoritma</w:t>
      </w:r>
      <w:bookmarkEnd w:id="5"/>
    </w:p>
    <w:p w:rsidR="00791710" w:rsidRDefault="003C09C3" w:rsidP="00217D7B">
      <w:pPr>
        <w:pStyle w:val="Naslov3"/>
      </w:pPr>
      <w:bookmarkStart w:id="6" w:name="_Toc535084082"/>
      <w:r>
        <w:t>Podudarajući par (engl. m</w:t>
      </w:r>
      <w:r w:rsidR="00217D7B" w:rsidRPr="00217D7B">
        <w:t>atch pair</w:t>
      </w:r>
      <w:r>
        <w:t>)</w:t>
      </w:r>
      <w:bookmarkEnd w:id="6"/>
    </w:p>
    <w:p w:rsidR="003734E2" w:rsidRDefault="003734E2" w:rsidP="00217D7B">
      <w:pPr>
        <w:rPr>
          <w:lang w:val="pl-PL"/>
        </w:rPr>
      </w:pPr>
      <w:r>
        <w:rPr>
          <w:lang w:val="pl-PL"/>
        </w:rPr>
        <w:t xml:space="preserve">Algoritam radi s parovima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koje zovemo </w:t>
      </w:r>
      <w:r w:rsidR="003C09C3">
        <w:rPr>
          <w:lang w:val="pl-PL"/>
        </w:rPr>
        <w:t xml:space="preserve">podudarajući parovi (engl. </w:t>
      </w:r>
      <w:r>
        <w:rPr>
          <w:i/>
          <w:lang w:val="pl-PL"/>
        </w:rPr>
        <w:t>match pair</w:t>
      </w:r>
      <w:r w:rsidR="003C09C3">
        <w:rPr>
          <w:i/>
          <w:lang w:val="pl-PL"/>
        </w:rPr>
        <w:t>s)</w:t>
      </w:r>
      <w:r>
        <w:rPr>
          <w:lang w:val="pl-PL"/>
        </w:rPr>
        <w:t>.</w:t>
      </w:r>
    </w:p>
    <w:p w:rsidR="003734E2" w:rsidRDefault="003734E2" w:rsidP="00217D7B">
      <w:pPr>
        <w:rPr>
          <w:lang w:val="pl-PL"/>
        </w:rPr>
      </w:pPr>
      <w:r>
        <w:rPr>
          <w:lang w:val="pl-PL"/>
        </w:rPr>
        <w:lastRenderedPageBreak/>
        <w:t xml:space="preserve">Za nizove X i Y definiramo: </w:t>
      </w:r>
    </w:p>
    <w:p w:rsidR="00217D7B" w:rsidRPr="003734E2" w:rsidRDefault="00053DFF" w:rsidP="00217D7B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kMatch(i, j)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pl-PL"/>
                    </w:rPr>
                    <m:t>1, ako X[i + f] = Y[i + f], ∀ f∈ [0, k - 1]</m:t>
                  </m:r>
                </m:e>
                <m:e>
                  <m:r>
                    <w:rPr>
                      <w:rFonts w:ascii="Cambria Math" w:hAnsi="Cambria Math"/>
                      <w:lang w:val="pl-PL"/>
                    </w:rPr>
                    <m:t>0, inače</m:t>
                  </m:r>
                </m:e>
              </m:eqArr>
            </m:e>
          </m:d>
        </m:oMath>
      </m:oMathPara>
    </w:p>
    <w:p w:rsidR="003734E2" w:rsidRDefault="003734E2" w:rsidP="003734E2">
      <w:pPr>
        <w:rPr>
          <w:lang w:val="pl-PL"/>
        </w:rPr>
      </w:pPr>
      <w:r>
        <w:rPr>
          <w:lang w:val="pl-PL"/>
        </w:rPr>
        <w:t xml:space="preserve">Par indeksa </w:t>
      </w:r>
      <m:oMath>
        <m:r>
          <w:rPr>
            <w:rFonts w:ascii="Cambria Math" w:hAnsi="Cambria Math"/>
            <w:lang w:val="pl-PL"/>
          </w:rPr>
          <m:t>(i, j)</m:t>
        </m:r>
      </m:oMath>
      <w:r w:rsidR="00342080">
        <w:rPr>
          <w:lang w:val="pl-PL"/>
        </w:rPr>
        <w:t xml:space="preserve"> </w:t>
      </w:r>
      <w:r w:rsidR="003C09C3">
        <w:rPr>
          <w:lang w:val="pl-PL"/>
        </w:rPr>
        <w:t xml:space="preserve">je podudarajući par </w:t>
      </w:r>
      <w:r w:rsidR="00053DFF">
        <w:rPr>
          <w:lang w:val="pl-PL"/>
        </w:rPr>
        <w:t xml:space="preserve">ako je </w:t>
      </w:r>
      <m:oMath>
        <m:r>
          <w:rPr>
            <w:rFonts w:ascii="Cambria Math" w:hAnsi="Cambria Math"/>
            <w:lang w:val="pl-PL"/>
          </w:rPr>
          <m:t>kMatch(i, j) = 1</m:t>
        </m:r>
      </m:oMath>
      <w:r w:rsidR="00053DFF">
        <w:rPr>
          <w:lang w:val="pl-PL"/>
        </w:rPr>
        <w:t xml:space="preserve">, tj. ako je podniz niza X koji počinje na poziciji </w:t>
      </w:r>
      <m:oMath>
        <m:r>
          <w:rPr>
            <w:rFonts w:ascii="Cambria Math" w:hAnsi="Cambria Math"/>
            <w:lang w:val="pl-PL"/>
          </w:rPr>
          <m:t>i</m:t>
        </m:r>
      </m:oMath>
      <w:r w:rsidR="00053DFF">
        <w:rPr>
          <w:lang w:val="pl-PL"/>
        </w:rPr>
        <w:t xml:space="preserve"> </w:t>
      </w:r>
      <w:r w:rsidR="00342080">
        <w:rPr>
          <w:lang w:val="pl-PL"/>
        </w:rPr>
        <w:t xml:space="preserve">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 xml:space="preserve"> jednak podnizu niza Y koji počinje na poziciji </w:t>
      </w:r>
      <m:oMath>
        <m:r>
          <w:rPr>
            <w:rFonts w:ascii="Cambria Math" w:hAnsi="Cambria Math"/>
            <w:lang w:val="pl-PL"/>
          </w:rPr>
          <m:t>j</m:t>
        </m:r>
      </m:oMath>
      <w:r w:rsidR="00342080">
        <w:rPr>
          <w:lang w:val="pl-PL"/>
        </w:rPr>
        <w:t xml:space="preserve">  te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342080">
        <w:rPr>
          <w:lang w:val="pl-PL"/>
        </w:rPr>
        <w:t>.</w:t>
      </w:r>
    </w:p>
    <w:p w:rsidR="00636A50" w:rsidRDefault="00342080" w:rsidP="003734E2">
      <w:pPr>
        <w:rPr>
          <w:lang w:val="pl-PL"/>
        </w:rPr>
      </w:pPr>
      <w:r>
        <w:rPr>
          <w:lang w:val="pl-PL"/>
        </w:rPr>
        <w:t xml:space="preserve">Za svaki </w:t>
      </w:r>
      <w:r w:rsidR="003C09C3">
        <w:rPr>
          <w:lang w:val="pl-PL"/>
        </w:rPr>
        <w:t xml:space="preserve">podudarajući par </w:t>
      </w:r>
      <m:oMath>
        <m:r>
          <w:rPr>
            <w:rFonts w:ascii="Cambria Math" w:hAnsi="Cambria Math"/>
            <w:lang w:val="pl-PL"/>
          </w:rPr>
          <m:t xml:space="preserve">P </m:t>
        </m:r>
        <m:r>
          <m:rPr>
            <m:sty m:val="p"/>
          </m:rPr>
          <w:rPr>
            <w:rFonts w:ascii="Cambria Math" w:hAnsi="Cambria Math"/>
            <w:lang w:val="pl-PL"/>
          </w:rPr>
          <m:t>=</m:t>
        </m:r>
        <m:r>
          <w:rPr>
            <w:rFonts w:ascii="Cambria Math" w:hAnsi="Cambria Math"/>
            <w:lang w:val="pl-PL"/>
          </w:rPr>
          <m:t xml:space="preserve"> </m:t>
        </m:r>
        <m:r>
          <m:rPr>
            <m:sty m:val="p"/>
          </m:rPr>
          <w:rPr>
            <w:rFonts w:ascii="Cambria Math" w:hAnsi="Cambria Math"/>
            <w:lang w:val="pl-PL"/>
          </w:rPr>
          <m:t>(</m:t>
        </m:r>
        <m:r>
          <w:rPr>
            <w:rFonts w:ascii="Cambria Math" w:hAnsi="Cambria Math"/>
            <w:lang w:val="pl-PL"/>
          </w:rPr>
          <m:t>i, 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>
        <w:rPr>
          <w:lang w:val="pl-PL"/>
        </w:rPr>
        <w:t xml:space="preserve"> u tablici dinamičkog programiranja pamtimo vrijednost </w:t>
      </w:r>
      <m:oMath>
        <m:r>
          <m:rPr>
            <m:sty m:val="p"/>
          </m:rPr>
          <w:rPr>
            <w:rFonts w:ascii="Cambria Math" w:hAnsi="Cambria Math"/>
            <w:lang w:val="pl-PL"/>
          </w:rPr>
          <m:t>LCS</m:t>
        </m:r>
        <m:r>
          <w:rPr>
            <w:rFonts w:ascii="Cambria Math" w:hAnsi="Cambria Math"/>
            <w:lang w:val="pl-PL"/>
          </w:rPr>
          <m:t>k++</m:t>
        </m:r>
        <m:r>
          <w:rPr>
            <w:rFonts w:ascii="Cambria Math"/>
            <w:lang w:val="pl-PL"/>
          </w:rPr>
          <m:t xml:space="preserve">(X[0, i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1], Y[0, j + k </m:t>
        </m:r>
        <m:r>
          <w:rPr>
            <w:rFonts w:ascii="Cambria Math"/>
            <w:lang w:val="pl-PL"/>
          </w:rPr>
          <m:t>-</m:t>
        </m:r>
        <m:r>
          <w:rPr>
            <w:rFonts w:ascii="Cambria Math"/>
            <w:lang w:val="pl-PL"/>
          </w:rPr>
          <m:t xml:space="preserve"> 1])</m:t>
        </m:r>
      </m:oMath>
      <w:r>
        <w:rPr>
          <w:lang w:val="pl-PL"/>
        </w:rPr>
        <w:t>.</w:t>
      </w:r>
      <w:r w:rsidR="00636A50">
        <w:rPr>
          <w:lang w:val="pl-PL"/>
        </w:rPr>
        <w:t xml:space="preserve"> </w:t>
      </w:r>
    </w:p>
    <w:p w:rsidR="00342080" w:rsidRDefault="00636A50" w:rsidP="003734E2">
      <w:pPr>
        <w:rPr>
          <w:lang w:val="pl-PL"/>
        </w:rPr>
      </w:pPr>
      <w:r>
        <w:rPr>
          <w:lang w:val="pl-PL"/>
        </w:rPr>
        <w:t>Zbog mogućih dugačkih nizova, a radi uštede memorije</w:t>
      </w:r>
      <w:r w:rsidR="003C09C3">
        <w:rPr>
          <w:lang w:val="pl-PL"/>
        </w:rPr>
        <w:t>,</w:t>
      </w:r>
      <w:r>
        <w:rPr>
          <w:lang w:val="pl-PL"/>
        </w:rPr>
        <w:t xml:space="preserve"> tablicu dinamičkog programiranja uputno je ostvariti pomoću tablice raspršenog adresiranja u kojoj su parovi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ključevi.</w:t>
      </w:r>
    </w:p>
    <w:p w:rsidR="00DD0939" w:rsidRDefault="00DD0939" w:rsidP="00DD0939">
      <w:pPr>
        <w:pStyle w:val="Naslov4"/>
        <w:rPr>
          <w:lang w:val="pl-PL"/>
        </w:rPr>
      </w:pPr>
      <w:r w:rsidRPr="00E02BE1">
        <w:rPr>
          <w:lang w:val="pl-PL"/>
        </w:rPr>
        <w:t xml:space="preserve">Prethođenje </w:t>
      </w:r>
      <w:r w:rsidR="003C09C3">
        <w:rPr>
          <w:lang w:val="pl-PL"/>
        </w:rPr>
        <w:t>podudarajućih parova</w:t>
      </w:r>
    </w:p>
    <w:p w:rsidR="00B56296" w:rsidRDefault="003C09C3" w:rsidP="00B56296">
      <w:pPr>
        <w:rPr>
          <w:lang w:val="pl-PL"/>
        </w:rPr>
      </w:pPr>
      <w:r w:rsidRPr="003C09C3">
        <w:rPr>
          <w:lang w:val="pl-PL"/>
        </w:rPr>
        <w:t>Podudarajući par</w:t>
      </w:r>
      <w:r w:rsidR="00E02BE1">
        <w:rPr>
          <w:i/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prethodi </w:t>
      </w:r>
      <w:r w:rsidRPr="003C09C3">
        <w:rPr>
          <w:lang w:val="pl-PL"/>
        </w:rPr>
        <w:t>podudarajućem paru</w:t>
      </w:r>
      <w:r w:rsidR="00E02BE1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02BE1">
        <w:rPr>
          <w:lang w:val="pl-PL"/>
        </w:rPr>
        <w:t xml:space="preserve"> </w:t>
      </w:r>
      <w:r w:rsidR="00FD65FF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02BE1" w:rsidRPr="00E02BE1" w:rsidRDefault="00156460" w:rsidP="00FF588E">
      <w:pPr>
        <w:jc w:val="center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i</m:t>
              </m:r>
            </m:e>
            <m:sub>
              <m:r>
                <w:rPr>
                  <w:rFonts w:ascii="Cambria Math" w:hAnsi="Cambria Math"/>
                  <w:lang w:val="pl-PL"/>
                </w:rPr>
                <m:t>G</m:t>
              </m:r>
            </m:sub>
          </m:sSub>
          <m:r>
            <w:rPr>
              <w:rFonts w:ascii="Cambria Math" w:hAnsi="Cambria Math"/>
              <w:lang w:val="pl-PL"/>
            </w:rPr>
            <m:t>+ k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 xml:space="preserve"> ≤i</m:t>
              </m:r>
            </m:e>
            <m:sub>
              <m:r>
                <w:rPr>
                  <w:rFonts w:ascii="Cambria Math" w:hAnsi="Cambria Math"/>
                  <w:lang w:val="pl-PL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+ k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 xml:space="preserve"> ≤j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</m:oMath>
      <w:r w:rsidR="00E2346A">
        <w:rPr>
          <w:lang w:val="pl-PL"/>
        </w:rPr>
        <w:t>.</w:t>
      </w:r>
    </w:p>
    <w:p w:rsidR="00DD0939" w:rsidRDefault="00DD0939" w:rsidP="00DD0939">
      <w:pPr>
        <w:pStyle w:val="Naslov4"/>
        <w:rPr>
          <w:lang w:val="pl-PL"/>
        </w:rPr>
      </w:pPr>
      <w:r w:rsidRPr="00E2346A">
        <w:rPr>
          <w:lang w:val="pl-PL"/>
        </w:rPr>
        <w:t xml:space="preserve">Nastavljanje </w:t>
      </w:r>
      <w:r w:rsidR="003C09C3">
        <w:rPr>
          <w:lang w:val="pl-PL"/>
        </w:rPr>
        <w:t>podudarajućih parova</w:t>
      </w:r>
    </w:p>
    <w:p w:rsidR="00D26AF9" w:rsidRDefault="003C09C3" w:rsidP="00E2346A">
      <w:pPr>
        <w:rPr>
          <w:lang w:val="pl-PL"/>
        </w:rPr>
      </w:pPr>
      <w:r w:rsidRPr="003C09C3">
        <w:rPr>
          <w:lang w:val="pl-PL"/>
        </w:rPr>
        <w:t>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P=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lang w:val="pl-PL"/>
        </w:rPr>
        <w:t xml:space="preserve"> nastavlja</w:t>
      </w:r>
      <w:r>
        <w:rPr>
          <w:lang w:val="pl-PL"/>
        </w:rPr>
        <w:t xml:space="preserve"> podudarajući par</w:t>
      </w:r>
      <w:r w:rsidR="00E2346A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G=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E2346A">
        <w:rPr>
          <w:i/>
          <w:lang w:val="pl-PL"/>
        </w:rPr>
        <w:t xml:space="preserve"> </w:t>
      </w:r>
      <w:r w:rsidR="00E2346A">
        <w:rPr>
          <w:lang w:val="pl-PL"/>
        </w:rPr>
        <w:t>ako</w:t>
      </w:r>
      <w:r w:rsidR="00D26AF9">
        <w:rPr>
          <w:lang w:val="pl-PL"/>
        </w:rPr>
        <w:t xml:space="preserve"> vrijedi:</w:t>
      </w:r>
    </w:p>
    <w:p w:rsidR="00E2346A" w:rsidRPr="00E2346A" w:rsidRDefault="00156460" w:rsidP="00D26AF9">
      <w:pPr>
        <w:jc w:val="center"/>
        <w:rPr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=i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j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</m:oMath>
      <w:r w:rsidR="00E2346A">
        <w:rPr>
          <w:lang w:val="pl-PL"/>
        </w:rPr>
        <w:t xml:space="preserve"> </w:t>
      </w:r>
      <w:r w:rsidR="00D26AF9">
        <w:rPr>
          <w:lang w:val="pl-PL"/>
        </w:rPr>
        <w:br/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P</m:t>
            </m:r>
          </m:sub>
        </m:sSub>
        <m:r>
          <w:rPr>
            <w:rFonts w:ascii="Cambria Math" w:hAnsi="Cambria Math"/>
            <w:lang w:val="pl-PL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i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  <m:r>
          <w:rPr>
            <w:rFonts w:ascii="Cambria Math" w:hAnsi="Cambria Math"/>
            <w:lang w:val="pl-PL"/>
          </w:rPr>
          <m:t xml:space="preserve"> = 1</m:t>
        </m:r>
      </m:oMath>
      <w:r w:rsidR="00FF588E">
        <w:rPr>
          <w:lang w:val="pl-PL"/>
        </w:rPr>
        <w:t>.</w:t>
      </w:r>
    </w:p>
    <w:p w:rsidR="00D43952" w:rsidRDefault="00D43952" w:rsidP="00D43952">
      <w:pPr>
        <w:pStyle w:val="Opisslike"/>
        <w:keepNext/>
      </w:pPr>
      <w:r>
        <w:t xml:space="preserve">Tablica </w:t>
      </w:r>
      <w:r w:rsidR="00156460">
        <w:rPr>
          <w:noProof/>
        </w:rPr>
        <w:fldChar w:fldCharType="begin"/>
      </w:r>
      <w:r w:rsidR="00156460">
        <w:rPr>
          <w:noProof/>
        </w:rPr>
        <w:instrText xml:space="preserve"> SEQ Tablica \* ARABIC </w:instrText>
      </w:r>
      <w:r w:rsidR="00156460">
        <w:rPr>
          <w:noProof/>
        </w:rPr>
        <w:fldChar w:fldCharType="separate"/>
      </w:r>
      <w:r>
        <w:rPr>
          <w:noProof/>
        </w:rPr>
        <w:t>1</w:t>
      </w:r>
      <w:r w:rsidR="00156460">
        <w:rPr>
          <w:noProof/>
        </w:rPr>
        <w:fldChar w:fldCharType="end"/>
      </w:r>
      <w:r w:rsidRPr="00D43952">
        <w:t xml:space="preserve"> </w:t>
      </w:r>
      <w:r>
        <w:t xml:space="preserve">– prikaz tablice dinamičkog programiranja i nastavljanja </w:t>
      </w:r>
      <w:r w:rsidR="003C09C3">
        <w:t>podudarajućih parova</w:t>
      </w:r>
      <w:r w:rsidR="00956681">
        <w:t xml:space="preserve"> za k=3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D43952" w:rsidTr="00956681">
        <w:trPr>
          <w:trHeight w:val="720"/>
          <w:jc w:val="center"/>
        </w:trPr>
        <w:tc>
          <w:tcPr>
            <w:tcW w:w="720" w:type="dxa"/>
            <w:tcBorders>
              <w:tl2br w:val="nil"/>
            </w:tcBorders>
            <w:shd w:val="clear" w:color="auto" w:fill="BDD6EE" w:themeFill="accent1" w:themeFillTint="66"/>
            <w:vAlign w:val="center"/>
          </w:tcPr>
          <w:p w:rsidR="00D43952" w:rsidRDefault="0092384D" w:rsidP="00E02BE1">
            <w:pPr>
              <w:jc w:val="center"/>
            </w:pPr>
            <w:r>
              <w:t>G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E02BE1">
            <w:pPr>
              <w:jc w:val="center"/>
            </w:pPr>
          </w:p>
        </w:tc>
      </w:tr>
      <w:tr w:rsidR="00D43952" w:rsidTr="0095668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tcBorders>
              <w:tl2br w:val="nil"/>
            </w:tcBorders>
            <w:shd w:val="clear" w:color="auto" w:fill="FFE599" w:themeFill="accent4" w:themeFillTint="66"/>
            <w:vAlign w:val="center"/>
          </w:tcPr>
          <w:p w:rsidR="00D43952" w:rsidRDefault="0092384D" w:rsidP="00E02BE1">
            <w:pPr>
              <w:jc w:val="center"/>
            </w:pPr>
            <w:r>
              <w:t>P</w:t>
            </w: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E02BE1">
            <w:pPr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E02BE1">
            <w:pPr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FFE599" w:themeFill="accent4" w:themeFillTint="66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E02BE1">
            <w:pPr>
              <w:jc w:val="center"/>
            </w:pPr>
            <w:r>
              <w:t>G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vAlign w:val="center"/>
          </w:tcPr>
          <w:p w:rsidR="00D43952" w:rsidRDefault="00D43952" w:rsidP="00E02BE1">
            <w:pPr>
              <w:jc w:val="center"/>
            </w:pPr>
          </w:p>
        </w:tc>
      </w:tr>
      <w:tr w:rsidR="00D43952" w:rsidTr="00E02BE1">
        <w:trPr>
          <w:trHeight w:val="720"/>
          <w:jc w:val="center"/>
        </w:trPr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D43952" w:rsidP="00E02BE1">
            <w:pPr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D43952" w:rsidRDefault="0092384D" w:rsidP="00E02BE1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P</m:t>
                </m:r>
              </m:oMath>
            </m:oMathPara>
            <w:bookmarkStart w:id="7" w:name="_GoBack"/>
            <w:bookmarkEnd w:id="7"/>
          </w:p>
        </w:tc>
        <w:tc>
          <w:tcPr>
            <w:tcW w:w="720" w:type="dxa"/>
            <w:vAlign w:val="center"/>
          </w:tcPr>
          <w:p w:rsidR="00D43952" w:rsidRDefault="00D43952" w:rsidP="00E02BE1">
            <w:pPr>
              <w:jc w:val="center"/>
            </w:pPr>
          </w:p>
        </w:tc>
      </w:tr>
    </w:tbl>
    <w:p w:rsidR="00D43952" w:rsidRPr="00FF3A86" w:rsidRDefault="00FF3A86" w:rsidP="00D43952">
      <w:pPr>
        <w:rPr>
          <w:lang w:val="pl-PL"/>
        </w:rPr>
      </w:pPr>
      <w:r>
        <w:rPr>
          <w:lang w:val="pl-PL"/>
        </w:rPr>
        <w:t xml:space="preserve">U tablici su prikazani </w:t>
      </w:r>
      <w:r w:rsidR="003C09C3">
        <w:rPr>
          <w:lang w:val="pl-PL"/>
        </w:rPr>
        <w:t>podudarajući parovi</w:t>
      </w:r>
      <w:r>
        <w:rPr>
          <w:lang w:val="pl-PL"/>
        </w:rPr>
        <w:t xml:space="preserve"> P i G koji su u relaciji P nastavlja G.</w:t>
      </w:r>
    </w:p>
    <w:p w:rsidR="003734E2" w:rsidRDefault="00636A50" w:rsidP="00636A50">
      <w:pPr>
        <w:pStyle w:val="Naslov3"/>
      </w:pPr>
      <w:bookmarkStart w:id="8" w:name="_Toc535084083"/>
      <w:r>
        <w:t>Algoritam</w:t>
      </w:r>
      <w:bookmarkEnd w:id="8"/>
    </w:p>
    <w:p w:rsidR="00DD3362" w:rsidRDefault="00DD3362" w:rsidP="00DD3362">
      <w:pPr>
        <w:pStyle w:val="Naslov4"/>
        <w:rPr>
          <w:lang w:val="pl-PL"/>
        </w:rPr>
      </w:pPr>
      <w:r>
        <w:rPr>
          <w:lang w:val="pl-PL"/>
        </w:rPr>
        <w:t>Ulazi</w:t>
      </w:r>
      <w:r w:rsidR="007565EF">
        <w:rPr>
          <w:lang w:val="pl-PL"/>
        </w:rPr>
        <w:t xml:space="preserve"> algoritma</w:t>
      </w:r>
    </w:p>
    <w:p w:rsidR="00DD3362" w:rsidRPr="00DD3362" w:rsidRDefault="007565EF" w:rsidP="00DD3362">
      <w:pPr>
        <w:rPr>
          <w:lang w:val="pl-PL"/>
        </w:rPr>
      </w:pPr>
      <w:r>
        <w:rPr>
          <w:lang w:val="pl-PL"/>
        </w:rPr>
        <w:t>Ulazi u algoritam su n</w:t>
      </w:r>
      <w:r w:rsidR="00DD3362">
        <w:rPr>
          <w:lang w:val="pl-PL"/>
        </w:rPr>
        <w:t xml:space="preserve">iz X </w:t>
      </w:r>
      <w:r>
        <w:rPr>
          <w:lang w:val="pl-PL"/>
        </w:rPr>
        <w:t xml:space="preserve">duljine </w:t>
      </w:r>
      <m:oMath>
        <m:r>
          <w:rPr>
            <w:rFonts w:ascii="Cambria Math" w:hAnsi="Cambria Math"/>
          </w:rPr>
          <m:t>m</m:t>
        </m:r>
      </m:oMath>
      <w:r>
        <w:rPr>
          <w:lang w:val="pl-PL"/>
        </w:rPr>
        <w:t xml:space="preserve"> te niz Y duljine </w:t>
      </w:r>
      <m:oMath>
        <m:r>
          <w:rPr>
            <w:rFonts w:ascii="Cambria Math" w:hAnsi="Cambria Math"/>
            <w:lang w:val="pl-PL"/>
          </w:rPr>
          <m:t>n</m:t>
        </m:r>
      </m:oMath>
      <w:r>
        <w:rPr>
          <w:lang w:val="pl-PL"/>
        </w:rPr>
        <w:t xml:space="preserve"> te prirodni broj </w:t>
      </w:r>
      <m:oMath>
        <m:r>
          <w:rPr>
            <w:rFonts w:ascii="Cambria Math" w:hAnsi="Cambria Math"/>
            <w:lang w:val="pl-PL"/>
          </w:rPr>
          <m:t>k</m:t>
        </m:r>
      </m:oMath>
      <w:r>
        <w:rPr>
          <w:lang w:val="pl-PL"/>
        </w:rPr>
        <w:t>.</w:t>
      </w:r>
    </w:p>
    <w:p w:rsidR="007565EF" w:rsidRDefault="007565EF" w:rsidP="007565EF">
      <w:pPr>
        <w:pStyle w:val="Naslov4"/>
        <w:rPr>
          <w:lang w:val="pl-PL"/>
        </w:rPr>
      </w:pPr>
      <w:r>
        <w:rPr>
          <w:lang w:val="pl-PL"/>
        </w:rPr>
        <w:lastRenderedPageBreak/>
        <w:t>Objašnjenje rada algoritma</w:t>
      </w:r>
    </w:p>
    <w:p w:rsidR="00E9190C" w:rsidRDefault="00636A50" w:rsidP="00636A50">
      <w:pPr>
        <w:rPr>
          <w:lang w:val="pl-PL"/>
        </w:rPr>
      </w:pPr>
      <w:r>
        <w:rPr>
          <w:lang w:val="pl-PL"/>
        </w:rPr>
        <w:t xml:space="preserve">Algoritam </w:t>
      </w:r>
      <w:r w:rsidR="00E9190C">
        <w:rPr>
          <w:lang w:val="pl-PL"/>
        </w:rPr>
        <w:t xml:space="preserve">za dva niza X i Y </w:t>
      </w:r>
      <w:r>
        <w:rPr>
          <w:lang w:val="pl-PL"/>
        </w:rPr>
        <w:t xml:space="preserve">u početku odredi sve parove indeksa </w:t>
      </w:r>
      <m:oMath>
        <m:r>
          <w:rPr>
            <w:rFonts w:ascii="Cambria Math" w:hAnsi="Cambria Math"/>
            <w:lang w:val="pl-PL"/>
          </w:rPr>
          <m:t>(i, j)</m:t>
        </m:r>
      </m:oMath>
      <w:r>
        <w:rPr>
          <w:lang w:val="pl-PL"/>
        </w:rPr>
        <w:t xml:space="preserve"> za koje je </w:t>
      </w:r>
      <m:oMath>
        <m:r>
          <w:rPr>
            <w:rFonts w:ascii="Cambria Math" w:hAnsi="Cambria Math"/>
            <w:lang w:val="pl-PL"/>
          </w:rPr>
          <m:t>kMatch(i, j) = 1</m:t>
        </m:r>
      </m:oMath>
      <w:r>
        <w:rPr>
          <w:lang w:val="pl-PL"/>
        </w:rPr>
        <w:t>. Svaki</w:t>
      </w:r>
      <w:r w:rsidR="00E9190C">
        <w:rPr>
          <w:lang w:val="pl-PL"/>
        </w:rPr>
        <w:t xml:space="preserve"> </w:t>
      </w:r>
      <w:r w:rsidR="003C09C3">
        <w:rPr>
          <w:lang w:val="pl-PL"/>
        </w:rPr>
        <w:t>podudarajući par</w:t>
      </w:r>
      <w:r w:rsidR="00E9190C">
        <w:rPr>
          <w:lang w:val="pl-PL"/>
        </w:rPr>
        <w:t xml:space="preserve"> je duljine </w:t>
      </w:r>
      <m:oMath>
        <m:r>
          <w:rPr>
            <w:rFonts w:ascii="Cambria Math" w:hAnsi="Cambria Math"/>
            <w:lang w:val="pl-PL"/>
          </w:rPr>
          <m:t>k</m:t>
        </m:r>
      </m:oMath>
      <w:r w:rsidR="00E9190C">
        <w:rPr>
          <w:lang w:val="pl-PL"/>
        </w:rPr>
        <w:t xml:space="preserve"> i ima svoj početak </w:t>
      </w:r>
      <m:oMath>
        <m:r>
          <w:rPr>
            <w:rFonts w:ascii="Cambria Math" w:hAnsi="Cambria Math"/>
            <w:lang w:val="pl-PL"/>
          </w:rPr>
          <m:t>(i, j)</m:t>
        </m:r>
      </m:oMath>
      <w:r w:rsidR="00E9190C">
        <w:rPr>
          <w:lang w:val="pl-PL"/>
        </w:rPr>
        <w:t xml:space="preserve"> i kraj </w:t>
      </w:r>
      <m:oMath>
        <m:r>
          <w:rPr>
            <w:rFonts w:ascii="Cambria Math" w:hAnsi="Cambria Math"/>
            <w:lang w:val="pl-PL"/>
          </w:rPr>
          <m:t>(i + k,  j + k)</m:t>
        </m:r>
      </m:oMath>
      <w:r w:rsidR="00E9190C">
        <w:rPr>
          <w:lang w:val="pl-PL"/>
        </w:rPr>
        <w:t xml:space="preserve"> iz čega vidimo da su krajnji indeksi isključujući. Početke i krajeve parova nazivamo događajima (engl. e</w:t>
      </w:r>
      <w:r w:rsidR="00E9190C">
        <w:rPr>
          <w:i/>
          <w:lang w:val="pl-PL"/>
        </w:rPr>
        <w:t>vents</w:t>
      </w:r>
      <w:r w:rsidR="00E9190C" w:rsidRPr="00E9190C">
        <w:rPr>
          <w:lang w:val="pl-PL"/>
        </w:rPr>
        <w:t>)</w:t>
      </w:r>
      <w:r w:rsidR="00E9190C">
        <w:rPr>
          <w:lang w:val="pl-PL"/>
        </w:rPr>
        <w:t xml:space="preserve">. Događaji se izdvoje u posebnu listu te se uzlazno sortiraju po prvom pa drugom indeksu u paru. (engl. </w:t>
      </w:r>
      <w:r w:rsidR="00E9190C">
        <w:rPr>
          <w:i/>
          <w:lang w:val="pl-PL"/>
        </w:rPr>
        <w:t>row-major order</w:t>
      </w:r>
      <w:r w:rsidR="00E9190C">
        <w:rPr>
          <w:lang w:val="pl-PL"/>
        </w:rPr>
        <w:t>). Ako postoje dva događaja s istim indeksima događaj kraja ima prednost.</w:t>
      </w:r>
    </w:p>
    <w:p w:rsidR="00DD0939" w:rsidRPr="00DD3362" w:rsidRDefault="00DD3362" w:rsidP="00636A50">
      <w:pPr>
        <w:rPr>
          <w:lang w:val="pl-PL"/>
        </w:rPr>
      </w:pPr>
      <w:r>
        <w:rPr>
          <w:lang w:val="pl-PL"/>
        </w:rPr>
        <w:t>Uz listu događaja treba nam i tablica dinamičkog programiranja</w:t>
      </w:r>
      <w:r w:rsidR="003E59A8">
        <w:rPr>
          <w:lang w:val="pl-PL"/>
        </w:rPr>
        <w:t xml:space="preserve"> (DP)</w:t>
      </w:r>
      <w:r>
        <w:rPr>
          <w:lang w:val="pl-PL"/>
        </w:rPr>
        <w:t xml:space="preserve"> veličine za pamćenje međurezultata te binarno indeksirano stablo </w:t>
      </w:r>
      <w:r w:rsidR="003E59A8">
        <w:rPr>
          <w:lang w:val="pl-PL"/>
        </w:rPr>
        <w:t xml:space="preserve">(BIT) </w:t>
      </w:r>
      <w:r w:rsidR="007565EF">
        <w:rPr>
          <w:lang w:val="pl-PL"/>
        </w:rPr>
        <w:t xml:space="preserve">veličine </w:t>
      </w:r>
      <m:oMath>
        <m:r>
          <w:rPr>
            <w:rFonts w:ascii="Cambria Math" w:hAnsi="Cambria Math"/>
            <w:lang w:val="pl-PL"/>
          </w:rPr>
          <m:t>n</m:t>
        </m:r>
      </m:oMath>
      <w:r w:rsidR="007565EF">
        <w:rPr>
          <w:lang w:val="pl-PL"/>
        </w:rPr>
        <w:t xml:space="preserve"> </w:t>
      </w:r>
      <w:r>
        <w:rPr>
          <w:lang w:val="pl-PL"/>
        </w:rPr>
        <w:t>u koje pamtimo najveći</w:t>
      </w:r>
      <w:r w:rsidR="007565EF">
        <w:rPr>
          <w:lang w:val="pl-PL"/>
        </w:rPr>
        <w:t xml:space="preserve"> dosadašnji rezultat po stupcima tablice dinamičkog programiranja.</w:t>
      </w:r>
    </w:p>
    <w:p w:rsidR="00E9190C" w:rsidRDefault="00E9190C" w:rsidP="00636A50">
      <w:pPr>
        <w:rPr>
          <w:lang w:val="pl-PL"/>
        </w:rPr>
      </w:pPr>
      <w:r>
        <w:rPr>
          <w:lang w:val="pl-PL"/>
        </w:rPr>
        <w:t xml:space="preserve">Zatim se radi iteriranje po svim događajima u kojem se razmatraju dva slučaja. </w:t>
      </w:r>
    </w:p>
    <w:p w:rsidR="00E9190C" w:rsidRDefault="00DD3362" w:rsidP="00636A50">
      <w:pPr>
        <w:rPr>
          <w:lang w:val="pl-PL"/>
        </w:rPr>
      </w:pPr>
      <w:r>
        <w:rPr>
          <w:lang w:val="pl-PL"/>
        </w:rPr>
        <w:t>U slučaju događ</w:t>
      </w:r>
      <w:r w:rsidR="007565EF">
        <w:rPr>
          <w:lang w:val="pl-PL"/>
        </w:rPr>
        <w:t>aja</w:t>
      </w:r>
      <w:r>
        <w:rPr>
          <w:lang w:val="pl-PL"/>
        </w:rPr>
        <w:t xml:space="preserve"> početka tablicu dinamičkog programiranja </w:t>
      </w:r>
      <w:r w:rsidR="007565EF">
        <w:rPr>
          <w:lang w:val="pl-PL"/>
        </w:rPr>
        <w:t xml:space="preserve">za taj događaj ažuriramo </w:t>
      </w:r>
      <w:r w:rsidR="003E59A8">
        <w:rPr>
          <w:lang w:val="pl-PL"/>
        </w:rPr>
        <w:t xml:space="preserve">na vrijednost </w:t>
      </w:r>
      <m:oMath>
        <m:r>
          <w:rPr>
            <w:rFonts w:ascii="Cambria Math" w:hAnsi="Cambria Math"/>
            <w:lang w:val="pl-PL"/>
          </w:rPr>
          <m:t>k</m:t>
        </m:r>
        <m:r>
          <m:rPr>
            <m:sty m:val="p"/>
          </m:rPr>
          <w:rPr>
            <w:rFonts w:ascii="Cambria Math" w:hAnsi="Cambria Math"/>
            <w:lang w:val="pl-PL"/>
          </w:rPr>
          <m:t xml:space="preserve"> + BIT.max(</m:t>
        </m:r>
        <m:r>
          <w:rPr>
            <w:rFonts w:ascii="Cambria Math" w:hAnsi="Cambria Math"/>
            <w:lang w:val="pl-PL"/>
          </w:rPr>
          <m:t>j</m:t>
        </m:r>
        <m:r>
          <m:rPr>
            <m:sty m:val="p"/>
          </m:rPr>
          <w:rPr>
            <w:rFonts w:ascii="Cambria Math" w:hAnsi="Cambria Math"/>
            <w:lang w:val="pl-PL"/>
          </w:rPr>
          <m:t>)</m:t>
        </m:r>
      </m:oMath>
      <w:r w:rsidR="003E59A8">
        <w:rPr>
          <w:lang w:val="pl-PL"/>
        </w:rPr>
        <w:t xml:space="preserve">. Objašnjenje je sljedeće. Kako događaj početka označava početne indekse podnizova u oba niza koji su jednaki, rješenje treba uvećati za </w:t>
      </w:r>
      <m:oMath>
        <m:r>
          <w:rPr>
            <w:rFonts w:ascii="Cambria Math" w:hAnsi="Cambria Math"/>
            <w:lang w:val="pl-PL"/>
          </w:rPr>
          <m:t>k</m:t>
        </m:r>
      </m:oMath>
      <w:r w:rsidR="003E59A8">
        <w:rPr>
          <w:lang w:val="pl-PL"/>
        </w:rPr>
        <w:t>. Dodatno rješenje treba uvećati za najveće dosadašnje rješenje po stupcima tablice dinamičkog programiranja</w:t>
      </w:r>
      <w:r w:rsidR="00DD0939">
        <w:rPr>
          <w:lang w:val="pl-PL"/>
        </w:rPr>
        <w:t xml:space="preserve"> (osjenčani dio tablice)</w:t>
      </w:r>
      <w:r w:rsidR="003E59A8">
        <w:rPr>
          <w:lang w:val="pl-PL"/>
        </w:rPr>
        <w:t>.</w:t>
      </w:r>
    </w:p>
    <w:p w:rsidR="00DD0939" w:rsidRPr="00DD0939" w:rsidRDefault="003E59A8" w:rsidP="00DD0939">
      <w:pPr>
        <w:pStyle w:val="Opisslike"/>
        <w:keepNext/>
      </w:pPr>
      <w:r>
        <w:t xml:space="preserve">Tablica </w:t>
      </w:r>
      <w:r w:rsidR="00156460">
        <w:rPr>
          <w:noProof/>
        </w:rPr>
        <w:fldChar w:fldCharType="begin"/>
      </w:r>
      <w:r w:rsidR="00156460">
        <w:rPr>
          <w:noProof/>
        </w:rPr>
        <w:instrText xml:space="preserve"> SEQ Tablica \* ARABIC </w:instrText>
      </w:r>
      <w:r w:rsidR="00156460">
        <w:rPr>
          <w:noProof/>
        </w:rPr>
        <w:fldChar w:fldCharType="separate"/>
      </w:r>
      <w:r w:rsidR="00D43952">
        <w:rPr>
          <w:noProof/>
        </w:rPr>
        <w:t>2</w:t>
      </w:r>
      <w:r w:rsidR="00156460">
        <w:rPr>
          <w:noProof/>
        </w:rPr>
        <w:fldChar w:fldCharType="end"/>
      </w:r>
      <w:r w:rsidR="00DD0939">
        <w:t xml:space="preserve"> – ažuriranje tablice dinamičkog programiranja u slučaju događaja početka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  <w:r>
              <w:t>x</w:t>
            </w: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  <w:r>
              <w:t>o</w:t>
            </w: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</w:p>
        </w:tc>
      </w:tr>
      <w:tr w:rsidR="003E59A8" w:rsidTr="00DD0939">
        <w:trPr>
          <w:trHeight w:val="720"/>
          <w:jc w:val="center"/>
        </w:trPr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</w:p>
        </w:tc>
        <w:tc>
          <w:tcPr>
            <w:tcW w:w="720" w:type="dxa"/>
            <w:shd w:val="clear" w:color="auto" w:fill="BDD6EE" w:themeFill="accent1" w:themeFillTint="66"/>
            <w:vAlign w:val="center"/>
          </w:tcPr>
          <w:p w:rsidR="003E59A8" w:rsidRDefault="003E59A8" w:rsidP="003E59A8">
            <w:pPr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</w:p>
        </w:tc>
        <w:tc>
          <w:tcPr>
            <w:tcW w:w="720" w:type="dxa"/>
            <w:vAlign w:val="center"/>
          </w:tcPr>
          <w:p w:rsidR="003E59A8" w:rsidRDefault="003E59A8" w:rsidP="003E59A8">
            <w:pPr>
              <w:jc w:val="center"/>
            </w:pPr>
          </w:p>
        </w:tc>
      </w:tr>
    </w:tbl>
    <w:p w:rsidR="003E59A8" w:rsidRDefault="00DD0939" w:rsidP="00636A50">
      <w:r>
        <w:t>Znakovi x u tablici označavaju dosadašnja rješenja, dok znak o označava trenutno promatrani događaj početka. U praznim poljima zapisane su vrijednosti 0 pa ona ne utječu na pronalazak najveće vrijednosti po stupcima.</w:t>
      </w:r>
    </w:p>
    <w:p w:rsidR="00B74958" w:rsidRPr="00B74958" w:rsidRDefault="00DD0939" w:rsidP="00DD0939">
      <w:r>
        <w:t>U slučaju događaja kraja (označimo ga s</w:t>
      </w:r>
      <w:r w:rsidR="00763853">
        <w:t xml:space="preserve"> </w:t>
      </w:r>
      <m:oMath>
        <m:r>
          <w:rPr>
            <w:rFonts w:ascii="Cambria Math" w:hAnsi="Cambria Math"/>
          </w:rPr>
          <m:t>P_end = (i + k,  j + k)</m:t>
        </m:r>
      </m:oMath>
      <w:r>
        <w:t>) najprije tražimo</w:t>
      </w:r>
      <w:r w:rsidR="00D43952">
        <w:t xml:space="preserve"> početni</w:t>
      </w:r>
      <w:r>
        <w:t xml:space="preserve"> događaj G takav da </w:t>
      </w:r>
      <m:oMath>
        <m:r>
          <w:rPr>
            <w:rFonts w:ascii="Cambria Math" w:hAnsi="Cambria Math"/>
          </w:rPr>
          <m:t>P_start</m:t>
        </m:r>
      </m:oMath>
      <w:r>
        <w:t xml:space="preserve"> nastavlja G te</w:t>
      </w:r>
      <w:r w:rsidR="00D43952">
        <w:t>, ako takav G postoji,</w:t>
      </w:r>
      <w:r>
        <w:t xml:space="preserve"> ažuriramo tablicu dinamičkog programiranja na vrijednost </w:t>
      </w:r>
      <m:oMath>
        <m:r>
          <w:rPr>
            <w:rFonts w:ascii="Cambria Math" w:hAnsi="Cambria Math"/>
          </w:rPr>
          <m:t>max{DP(P_start),  DP(G) + 1}</m:t>
        </m:r>
      </m:oMath>
      <w:r w:rsidR="00B74958">
        <w:t xml:space="preserve"> što slijedi iz definicije nastavljanja </w:t>
      </w:r>
      <w:r w:rsidR="003C09C3">
        <w:t>podudarajućih parova</w:t>
      </w:r>
      <w:r w:rsidR="00B74958">
        <w:t>.</w:t>
      </w:r>
      <w:r w:rsidR="00D43952">
        <w:br/>
        <w:t>Zatim</w:t>
      </w:r>
      <w:r w:rsidR="00352A0A" w:rsidRPr="00352A0A">
        <w:t xml:space="preserve"> </w:t>
      </w:r>
      <w:r w:rsidR="00352A0A">
        <w:t xml:space="preserve">se </w:t>
      </w:r>
      <w:r w:rsidR="00D43952">
        <w:t>binarno indeksirano stablo</w:t>
      </w:r>
      <w:r w:rsidR="00352A0A">
        <w:t xml:space="preserve"> uvjetno ažurira s </w:t>
      </w:r>
      <m:oMath>
        <m:r>
          <m:rPr>
            <m:sty m:val="p"/>
          </m:rPr>
          <w:rPr>
            <w:rFonts w:ascii="Cambria Math" w:hAnsi="Cambria Math"/>
          </w:rPr>
          <m:t>BIT</m:t>
        </m:r>
        <m:r>
          <w:rPr>
            <w:rFonts w:ascii="Cambria Math" w:hAnsi="Cambria Math"/>
          </w:rPr>
          <m:t>.update(j + k, DP(P))</m:t>
        </m:r>
      </m:oMath>
      <w:r w:rsidR="00352A0A">
        <w:t xml:space="preserve"> kako bi zapamtili novo najbolje rješenje.</w:t>
      </w:r>
    </w:p>
    <w:p w:rsidR="00E9190C" w:rsidRDefault="007565EF" w:rsidP="007565EF">
      <w:pPr>
        <w:pStyle w:val="Naslov4"/>
        <w:rPr>
          <w:lang w:val="pl-PL"/>
        </w:rPr>
      </w:pPr>
      <w:r>
        <w:rPr>
          <w:lang w:val="pl-PL"/>
        </w:rPr>
        <w:t>Izlaz algoritma</w:t>
      </w:r>
    </w:p>
    <w:p w:rsidR="00352A0A" w:rsidRDefault="00352A0A" w:rsidP="00352A0A">
      <w:pPr>
        <w:rPr>
          <w:lang w:val="pl-PL"/>
        </w:rPr>
      </w:pPr>
      <w:r>
        <w:rPr>
          <w:lang w:val="pl-PL"/>
        </w:rPr>
        <w:t>Algoritam kao izlaz daje najveću vrijednost iz tablice dinamičkog programiranja</w:t>
      </w:r>
      <w:r w:rsidR="00606BC6">
        <w:rPr>
          <w:lang w:val="pl-PL"/>
        </w:rPr>
        <w:t xml:space="preserve"> koja predstavlja broj sličnost nizova X i Y.</w:t>
      </w:r>
    </w:p>
    <w:p w:rsidR="008A1E88" w:rsidRDefault="00FF3A86" w:rsidP="00FF3A86">
      <w:pPr>
        <w:pStyle w:val="Naslov3"/>
      </w:pPr>
      <w:bookmarkStart w:id="9" w:name="_Toc535084084"/>
      <w:r>
        <w:lastRenderedPageBreak/>
        <w:t>Ilustracija rada</w:t>
      </w:r>
      <w:bookmarkEnd w:id="9"/>
    </w:p>
    <w:p w:rsidR="00FF3A86" w:rsidRDefault="00FF3A86" w:rsidP="00FF3A86">
      <w:r w:rsidRPr="00FF3A86">
        <w:t>X = ABCDE</w:t>
      </w:r>
      <w:r>
        <w:br/>
        <w:t>Y</w:t>
      </w:r>
      <w:r w:rsidRPr="00FF3A86">
        <w:t xml:space="preserve"> = ABCDE</w:t>
      </w:r>
      <w:r>
        <w:br/>
        <w:t xml:space="preserve">Z = </w:t>
      </w:r>
      <w:r w:rsidRPr="00FF3A86">
        <w:t>ABCFG</w:t>
      </w:r>
      <w:r w:rsidR="00F02898">
        <w:br/>
        <w:t>k = 2</w:t>
      </w:r>
    </w:p>
    <w:p w:rsidR="00FF3A86" w:rsidRDefault="00FF3A86" w:rsidP="00FF3A86">
      <w:pPr>
        <w:rPr>
          <w:lang w:val="pl-PL"/>
        </w:rPr>
      </w:pPr>
      <w:r w:rsidRPr="00FF3A86">
        <w:rPr>
          <w:lang w:val="pl-PL"/>
        </w:rPr>
        <w:t>U uvodu</w:t>
      </w:r>
      <w:r>
        <w:rPr>
          <w:lang w:val="pl-PL"/>
        </w:rPr>
        <w:t xml:space="preserve"> smo vidjeli da klasični algoritam LCS</w:t>
      </w:r>
      <w:r>
        <w:rPr>
          <w:i/>
          <w:lang w:val="pl-PL"/>
        </w:rPr>
        <w:t>k</w:t>
      </w:r>
      <w:r>
        <w:rPr>
          <w:lang w:val="pl-PL"/>
        </w:rPr>
        <w:t xml:space="preserve"> za </w:t>
      </w:r>
      <w:r w:rsidR="00F02898">
        <w:rPr>
          <w:lang w:val="pl-PL"/>
        </w:rPr>
        <w:t>nizove X i Y</w:t>
      </w:r>
      <w:r>
        <w:rPr>
          <w:lang w:val="pl-PL"/>
        </w:rPr>
        <w:t xml:space="preserve"> daje rješenje 1, kao i za nizove X i Z koji su međusobno manje slični.</w:t>
      </w:r>
    </w:p>
    <w:p w:rsidR="00FF3A86" w:rsidRPr="00FF3A86" w:rsidRDefault="00FF3A86" w:rsidP="00FF3A86">
      <w:pPr>
        <w:rPr>
          <w:lang w:val="pl-PL"/>
        </w:rPr>
      </w:pPr>
      <w:r>
        <w:rPr>
          <w:lang w:val="pl-PL"/>
        </w:rPr>
        <w:t>Algoritam LCS</w:t>
      </w:r>
      <w:r>
        <w:rPr>
          <w:i/>
          <w:lang w:val="pl-PL"/>
        </w:rPr>
        <w:t>k++</w:t>
      </w:r>
      <w:r>
        <w:rPr>
          <w:lang w:val="pl-PL"/>
        </w:rPr>
        <w:t xml:space="preserve"> </w:t>
      </w:r>
      <w:r w:rsidR="00F02898">
        <w:rPr>
          <w:lang w:val="pl-PL"/>
        </w:rPr>
        <w:t>za par nizova X i Y</w:t>
      </w:r>
      <w:r>
        <w:rPr>
          <w:lang w:val="pl-PL"/>
        </w:rPr>
        <w:t xml:space="preserve"> daje rješenje 5</w:t>
      </w:r>
      <w:r w:rsidR="00F02898">
        <w:rPr>
          <w:lang w:val="pl-PL"/>
        </w:rPr>
        <w:t>, dok za manje sličan par nizova X i Z daje rješenje 3. Vidimo da ova mjera sličnosti  bolje odražava stvarnu sličnost nizova.</w:t>
      </w:r>
    </w:p>
    <w:p w:rsidR="00750888" w:rsidRPr="00A660D7" w:rsidRDefault="002E2E80" w:rsidP="00A56AEA">
      <w:pPr>
        <w:pStyle w:val="Naslov1"/>
        <w:rPr>
          <w:color w:val="FF0000"/>
        </w:rPr>
      </w:pPr>
      <w:bookmarkStart w:id="10" w:name="_Toc535084085"/>
      <w:bookmarkStart w:id="11" w:name="_Toc73793800"/>
      <w:bookmarkStart w:id="12" w:name="_Toc73794370"/>
      <w:bookmarkStart w:id="13" w:name="_Toc113812272"/>
      <w:r w:rsidRPr="00A660D7">
        <w:rPr>
          <w:color w:val="FF0000"/>
        </w:rPr>
        <w:lastRenderedPageBreak/>
        <w:t>Rezultati testiranja</w:t>
      </w:r>
      <w:r w:rsidR="00A660D7">
        <w:rPr>
          <w:color w:val="FF0000"/>
        </w:rPr>
        <w:t xml:space="preserve"> - TODO</w:t>
      </w:r>
      <w:bookmarkEnd w:id="10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2E2E80" w:rsidRPr="00F02898" w:rsidRDefault="002E2E80">
      <w:pPr>
        <w:pStyle w:val="Naslov1"/>
        <w:rPr>
          <w:color w:val="FF0000"/>
        </w:rPr>
      </w:pPr>
      <w:bookmarkStart w:id="14" w:name="_Toc535084086"/>
      <w:r w:rsidRPr="00F02898">
        <w:rPr>
          <w:color w:val="FF0000"/>
        </w:rPr>
        <w:lastRenderedPageBreak/>
        <w:t>Zaključak</w:t>
      </w:r>
      <w:r w:rsidR="00F02898">
        <w:rPr>
          <w:color w:val="FF0000"/>
        </w:rPr>
        <w:t xml:space="preserve"> - TODO</w:t>
      </w:r>
      <w:bookmarkEnd w:id="14"/>
    </w:p>
    <w:p w:rsidR="00CD5D2B" w:rsidRPr="00F02898" w:rsidRDefault="00CD5D2B" w:rsidP="00CD5D2B">
      <w:pPr>
        <w:pStyle w:val="Naslov1"/>
        <w:rPr>
          <w:color w:val="FF0000"/>
        </w:rPr>
      </w:pPr>
      <w:bookmarkStart w:id="15" w:name="_Toc535084087"/>
      <w:r w:rsidRPr="00F02898">
        <w:rPr>
          <w:color w:val="FF0000"/>
        </w:rPr>
        <w:lastRenderedPageBreak/>
        <w:t>Sažetak</w:t>
      </w:r>
      <w:r w:rsidR="00F02898">
        <w:rPr>
          <w:color w:val="FF0000"/>
        </w:rPr>
        <w:t xml:space="preserve"> - TODO</w:t>
      </w:r>
      <w:bookmarkEnd w:id="15"/>
    </w:p>
    <w:p w:rsidR="00750888" w:rsidRDefault="00750888" w:rsidP="00A56AEA">
      <w:pPr>
        <w:pStyle w:val="Naslov1"/>
      </w:pPr>
      <w:bookmarkStart w:id="16" w:name="_Toc535084088"/>
      <w:r>
        <w:lastRenderedPageBreak/>
        <w:t>Literatura</w:t>
      </w:r>
      <w:bookmarkEnd w:id="11"/>
      <w:bookmarkEnd w:id="12"/>
      <w:bookmarkEnd w:id="13"/>
      <w:bookmarkEnd w:id="16"/>
    </w:p>
    <w:p w:rsidR="00D84833" w:rsidRDefault="009A0E84" w:rsidP="00D84833">
      <w:pPr>
        <w:pStyle w:val="Bibliografija"/>
        <w:rPr>
          <w:noProof/>
        </w:rPr>
      </w:pPr>
      <w:r>
        <w:fldChar w:fldCharType="begin"/>
      </w:r>
      <w:r>
        <w:instrText xml:space="preserve"> BIBLIOGRAPHY  \l 1050 </w:instrText>
      </w:r>
      <w:r>
        <w:fldChar w:fldCharType="separate"/>
      </w:r>
      <w:r w:rsidR="00D84833">
        <w:rPr>
          <w:b/>
          <w:bCs/>
          <w:noProof/>
        </w:rPr>
        <w:t>Baker, Brenda i Giancarlo, Raffaele. 2002.</w:t>
      </w:r>
      <w:r w:rsidR="00D84833">
        <w:rPr>
          <w:noProof/>
        </w:rPr>
        <w:t xml:space="preserve"> Sparse dynamic programming for longest common subsequence from fragments. </w:t>
      </w:r>
      <w:r w:rsidR="00D84833">
        <w:rPr>
          <w:i/>
          <w:iCs/>
          <w:noProof/>
        </w:rPr>
        <w:t xml:space="preserve">Journal of Algorithms. </w:t>
      </w:r>
      <w:r w:rsidR="00D84833">
        <w:rPr>
          <w:noProof/>
        </w:rPr>
        <w:t>2002, Svez. 42, 2, str. 231--254.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Benson, Gary, Levy, Avivit i Shalom, Riva. 2013.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International Conference on Similarity Search and Applications. </w:t>
      </w:r>
      <w:r>
        <w:rPr>
          <w:noProof/>
        </w:rPr>
        <w:t>s.l. : Springer, 2013. str. 257--265.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Deorowicz, Sebastian i Grabowski, Szymon . 2014.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Information Processing Letters. </w:t>
      </w:r>
      <w:r>
        <w:rPr>
          <w:noProof/>
        </w:rPr>
        <w:t>s.l. : Elsevier, 2014. str. 634--638. Svez. 114.</w:t>
      </w:r>
    </w:p>
    <w:p w:rsidR="00D84833" w:rsidRDefault="00D84833" w:rsidP="00D84833">
      <w:pPr>
        <w:pStyle w:val="Bibliografija"/>
        <w:rPr>
          <w:noProof/>
        </w:rPr>
      </w:pPr>
      <w:r>
        <w:rPr>
          <w:b/>
          <w:bCs/>
          <w:noProof/>
        </w:rPr>
        <w:t>Pavetić, Filip, Žužić, Goran i Šikić, Mile . 2014.</w:t>
      </w:r>
      <w:r>
        <w:rPr>
          <w:noProof/>
        </w:rPr>
        <w:t xml:space="preserve"> LCSk++: Practical similarity metric for long strings. </w:t>
      </w:r>
      <w:r>
        <w:rPr>
          <w:i/>
          <w:iCs/>
          <w:noProof/>
        </w:rPr>
        <w:t xml:space="preserve">arXiv preprint. </w:t>
      </w:r>
      <w:r>
        <w:rPr>
          <w:noProof/>
        </w:rPr>
        <w:t>2014.</w:t>
      </w:r>
    </w:p>
    <w:p w:rsidR="009A0E84" w:rsidRPr="009A0E84" w:rsidRDefault="009A0E84" w:rsidP="00D84833">
      <w:r>
        <w:fldChar w:fldCharType="end"/>
      </w:r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460" w:rsidRDefault="00156460" w:rsidP="00750888">
      <w:r>
        <w:separator/>
      </w:r>
    </w:p>
    <w:p w:rsidR="00156460" w:rsidRDefault="00156460" w:rsidP="00750888"/>
    <w:p w:rsidR="00156460" w:rsidRDefault="00156460" w:rsidP="00750888"/>
    <w:p w:rsidR="00156460" w:rsidRDefault="00156460"/>
  </w:endnote>
  <w:endnote w:type="continuationSeparator" w:id="0">
    <w:p w:rsidR="00156460" w:rsidRDefault="00156460" w:rsidP="00750888">
      <w:r>
        <w:continuationSeparator/>
      </w:r>
    </w:p>
    <w:p w:rsidR="00156460" w:rsidRDefault="00156460" w:rsidP="00750888"/>
    <w:p w:rsidR="00156460" w:rsidRDefault="00156460" w:rsidP="00750888"/>
    <w:p w:rsidR="00156460" w:rsidRDefault="001564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BE1" w:rsidRPr="00C2068C" w:rsidRDefault="00E02BE1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E02BE1" w:rsidRDefault="00E02BE1" w:rsidP="00750888"/>
  <w:p w:rsidR="00E02BE1" w:rsidRDefault="00E02BE1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BE1" w:rsidRDefault="00E02BE1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E02BE1" w:rsidRDefault="00E02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460" w:rsidRDefault="00156460" w:rsidP="00750888">
      <w:r>
        <w:separator/>
      </w:r>
    </w:p>
    <w:p w:rsidR="00156460" w:rsidRDefault="00156460" w:rsidP="00750888"/>
    <w:p w:rsidR="00156460" w:rsidRDefault="00156460" w:rsidP="00750888"/>
    <w:p w:rsidR="00156460" w:rsidRDefault="00156460"/>
  </w:footnote>
  <w:footnote w:type="continuationSeparator" w:id="0">
    <w:p w:rsidR="00156460" w:rsidRDefault="00156460" w:rsidP="00750888">
      <w:r>
        <w:continuationSeparator/>
      </w:r>
    </w:p>
    <w:p w:rsidR="00156460" w:rsidRDefault="00156460" w:rsidP="00750888"/>
    <w:p w:rsidR="00156460" w:rsidRDefault="00156460" w:rsidP="00750888"/>
    <w:p w:rsidR="00156460" w:rsidRDefault="001564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BE1" w:rsidRPr="00350ADB" w:rsidRDefault="00E02BE1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E02BE1" w:rsidRDefault="00E02BE1" w:rsidP="00750888"/>
  <w:p w:rsidR="00E02BE1" w:rsidRDefault="00E02BE1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BE1" w:rsidRDefault="00E02B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BE1" w:rsidRDefault="00E02BE1">
    <w:pPr>
      <w:pStyle w:val="Zaglavlje"/>
    </w:pPr>
  </w:p>
  <w:p w:rsidR="00E02BE1" w:rsidRDefault="00E02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60A66"/>
    <w:multiLevelType w:val="hybridMultilevel"/>
    <w:tmpl w:val="517EC4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14204"/>
    <w:multiLevelType w:val="hybridMultilevel"/>
    <w:tmpl w:val="8E5253E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8A0A74"/>
    <w:multiLevelType w:val="hybridMultilevel"/>
    <w:tmpl w:val="86B0B7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B4B99"/>
    <w:multiLevelType w:val="multilevel"/>
    <w:tmpl w:val="E5241A4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9770F26"/>
    <w:multiLevelType w:val="hybridMultilevel"/>
    <w:tmpl w:val="8DE6393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7"/>
  </w:num>
  <w:num w:numId="6">
    <w:abstractNumId w:val="2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4"/>
  </w:num>
  <w:num w:numId="14">
    <w:abstractNumId w:val="7"/>
  </w:num>
  <w:num w:numId="15">
    <w:abstractNumId w:val="24"/>
  </w:num>
  <w:num w:numId="16">
    <w:abstractNumId w:val="15"/>
  </w:num>
  <w:num w:numId="17">
    <w:abstractNumId w:val="28"/>
  </w:num>
  <w:num w:numId="18">
    <w:abstractNumId w:val="21"/>
  </w:num>
  <w:num w:numId="19">
    <w:abstractNumId w:val="29"/>
  </w:num>
  <w:num w:numId="20">
    <w:abstractNumId w:val="9"/>
  </w:num>
  <w:num w:numId="21">
    <w:abstractNumId w:val="36"/>
  </w:num>
  <w:num w:numId="22">
    <w:abstractNumId w:val="31"/>
  </w:num>
  <w:num w:numId="23">
    <w:abstractNumId w:val="33"/>
  </w:num>
  <w:num w:numId="24">
    <w:abstractNumId w:val="18"/>
  </w:num>
  <w:num w:numId="25">
    <w:abstractNumId w:val="10"/>
  </w:num>
  <w:num w:numId="26">
    <w:abstractNumId w:val="30"/>
  </w:num>
  <w:num w:numId="27">
    <w:abstractNumId w:val="12"/>
  </w:num>
  <w:num w:numId="28">
    <w:abstractNumId w:val="17"/>
  </w:num>
  <w:num w:numId="29">
    <w:abstractNumId w:val="35"/>
  </w:num>
  <w:num w:numId="30">
    <w:abstractNumId w:val="13"/>
  </w:num>
  <w:num w:numId="31">
    <w:abstractNumId w:val="22"/>
  </w:num>
  <w:num w:numId="32">
    <w:abstractNumId w:val="38"/>
  </w:num>
  <w:num w:numId="33">
    <w:abstractNumId w:val="23"/>
  </w:num>
  <w:num w:numId="34">
    <w:abstractNumId w:val="26"/>
  </w:num>
  <w:num w:numId="35">
    <w:abstractNumId w:val="26"/>
  </w:num>
  <w:num w:numId="36">
    <w:abstractNumId w:val="26"/>
  </w:num>
  <w:num w:numId="37">
    <w:abstractNumId w:val="19"/>
  </w:num>
  <w:num w:numId="38">
    <w:abstractNumId w:val="32"/>
  </w:num>
  <w:num w:numId="39">
    <w:abstractNumId w:val="25"/>
  </w:num>
  <w:num w:numId="40">
    <w:abstractNumId w:val="37"/>
  </w:num>
  <w:num w:numId="41">
    <w:abstractNumId w:val="1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53DFF"/>
    <w:rsid w:val="000607B8"/>
    <w:rsid w:val="0006312E"/>
    <w:rsid w:val="00063FF6"/>
    <w:rsid w:val="000745CD"/>
    <w:rsid w:val="00075239"/>
    <w:rsid w:val="00081B9D"/>
    <w:rsid w:val="00081DA8"/>
    <w:rsid w:val="00083F04"/>
    <w:rsid w:val="000854BD"/>
    <w:rsid w:val="0009230B"/>
    <w:rsid w:val="00095430"/>
    <w:rsid w:val="000A36E2"/>
    <w:rsid w:val="000A453E"/>
    <w:rsid w:val="000B2F27"/>
    <w:rsid w:val="000B3501"/>
    <w:rsid w:val="000C18FC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38F3"/>
    <w:rsid w:val="00116372"/>
    <w:rsid w:val="00117BF8"/>
    <w:rsid w:val="001216CE"/>
    <w:rsid w:val="00123170"/>
    <w:rsid w:val="00131897"/>
    <w:rsid w:val="0013460D"/>
    <w:rsid w:val="00135025"/>
    <w:rsid w:val="00144CF4"/>
    <w:rsid w:val="001518DF"/>
    <w:rsid w:val="001547C4"/>
    <w:rsid w:val="00156460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C5B3B"/>
    <w:rsid w:val="001D6730"/>
    <w:rsid w:val="001E12B3"/>
    <w:rsid w:val="001E3A95"/>
    <w:rsid w:val="001F2E0C"/>
    <w:rsid w:val="001F2EA9"/>
    <w:rsid w:val="002055CA"/>
    <w:rsid w:val="00207F96"/>
    <w:rsid w:val="00213CDE"/>
    <w:rsid w:val="00216F98"/>
    <w:rsid w:val="00217D7B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3569"/>
    <w:rsid w:val="0027593A"/>
    <w:rsid w:val="00280D2A"/>
    <w:rsid w:val="00294874"/>
    <w:rsid w:val="002958C5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E2E80"/>
    <w:rsid w:val="002F2B1B"/>
    <w:rsid w:val="002F5897"/>
    <w:rsid w:val="002F6364"/>
    <w:rsid w:val="003044F5"/>
    <w:rsid w:val="00313A15"/>
    <w:rsid w:val="00314E2B"/>
    <w:rsid w:val="00314E60"/>
    <w:rsid w:val="00315A07"/>
    <w:rsid w:val="00320F63"/>
    <w:rsid w:val="003210EE"/>
    <w:rsid w:val="003212C0"/>
    <w:rsid w:val="00326A38"/>
    <w:rsid w:val="003310D1"/>
    <w:rsid w:val="00331C16"/>
    <w:rsid w:val="0033620B"/>
    <w:rsid w:val="00342080"/>
    <w:rsid w:val="00352A0A"/>
    <w:rsid w:val="00352DC6"/>
    <w:rsid w:val="00354486"/>
    <w:rsid w:val="003550E7"/>
    <w:rsid w:val="0036223C"/>
    <w:rsid w:val="0036282C"/>
    <w:rsid w:val="003734E2"/>
    <w:rsid w:val="00374865"/>
    <w:rsid w:val="00374908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09C3"/>
    <w:rsid w:val="003D0BED"/>
    <w:rsid w:val="003D144E"/>
    <w:rsid w:val="003D3568"/>
    <w:rsid w:val="003D36C9"/>
    <w:rsid w:val="003D74A7"/>
    <w:rsid w:val="003E508B"/>
    <w:rsid w:val="003E59A8"/>
    <w:rsid w:val="003F2447"/>
    <w:rsid w:val="003F3EF1"/>
    <w:rsid w:val="003F6477"/>
    <w:rsid w:val="00407446"/>
    <w:rsid w:val="00407E98"/>
    <w:rsid w:val="00415503"/>
    <w:rsid w:val="00420979"/>
    <w:rsid w:val="00432E70"/>
    <w:rsid w:val="004338AC"/>
    <w:rsid w:val="00434664"/>
    <w:rsid w:val="004438BE"/>
    <w:rsid w:val="00443AC3"/>
    <w:rsid w:val="004451D1"/>
    <w:rsid w:val="00455147"/>
    <w:rsid w:val="0045640B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4485C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C7272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06BC6"/>
    <w:rsid w:val="0061170B"/>
    <w:rsid w:val="00611A1D"/>
    <w:rsid w:val="00622F4F"/>
    <w:rsid w:val="00635225"/>
    <w:rsid w:val="00636A50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565EF"/>
    <w:rsid w:val="00761AAF"/>
    <w:rsid w:val="00762BC3"/>
    <w:rsid w:val="00763853"/>
    <w:rsid w:val="00766A25"/>
    <w:rsid w:val="007720BA"/>
    <w:rsid w:val="007803D6"/>
    <w:rsid w:val="00780A25"/>
    <w:rsid w:val="00782F6F"/>
    <w:rsid w:val="00785FB2"/>
    <w:rsid w:val="00790325"/>
    <w:rsid w:val="00791710"/>
    <w:rsid w:val="00794E02"/>
    <w:rsid w:val="00797666"/>
    <w:rsid w:val="007A5D1B"/>
    <w:rsid w:val="007B1FF1"/>
    <w:rsid w:val="007B3763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50A2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1E88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0549D"/>
    <w:rsid w:val="009138C1"/>
    <w:rsid w:val="0092384D"/>
    <w:rsid w:val="0093397F"/>
    <w:rsid w:val="009340DE"/>
    <w:rsid w:val="00935BCB"/>
    <w:rsid w:val="00940107"/>
    <w:rsid w:val="00942A5D"/>
    <w:rsid w:val="009462B2"/>
    <w:rsid w:val="00955EB1"/>
    <w:rsid w:val="00956681"/>
    <w:rsid w:val="00957B66"/>
    <w:rsid w:val="0096561F"/>
    <w:rsid w:val="00966AF5"/>
    <w:rsid w:val="009750E3"/>
    <w:rsid w:val="00991309"/>
    <w:rsid w:val="0099402B"/>
    <w:rsid w:val="0099431A"/>
    <w:rsid w:val="00997095"/>
    <w:rsid w:val="009A0110"/>
    <w:rsid w:val="009A0E84"/>
    <w:rsid w:val="009A4C88"/>
    <w:rsid w:val="009A7D70"/>
    <w:rsid w:val="009B2958"/>
    <w:rsid w:val="009C0F14"/>
    <w:rsid w:val="009C1245"/>
    <w:rsid w:val="009C5AC6"/>
    <w:rsid w:val="009D28E3"/>
    <w:rsid w:val="009D2BEB"/>
    <w:rsid w:val="009D5A07"/>
    <w:rsid w:val="009E796F"/>
    <w:rsid w:val="009F245E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660D7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33FD"/>
    <w:rsid w:val="00AE2A81"/>
    <w:rsid w:val="00AE3ACE"/>
    <w:rsid w:val="00AE4C51"/>
    <w:rsid w:val="00AF053A"/>
    <w:rsid w:val="00AF372E"/>
    <w:rsid w:val="00AF6560"/>
    <w:rsid w:val="00B01486"/>
    <w:rsid w:val="00B0212E"/>
    <w:rsid w:val="00B10D20"/>
    <w:rsid w:val="00B13973"/>
    <w:rsid w:val="00B13CC5"/>
    <w:rsid w:val="00B34970"/>
    <w:rsid w:val="00B44F76"/>
    <w:rsid w:val="00B46051"/>
    <w:rsid w:val="00B50CA3"/>
    <w:rsid w:val="00B525E8"/>
    <w:rsid w:val="00B56296"/>
    <w:rsid w:val="00B568AE"/>
    <w:rsid w:val="00B632EE"/>
    <w:rsid w:val="00B642FC"/>
    <w:rsid w:val="00B74958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43DC"/>
    <w:rsid w:val="00BC5BE6"/>
    <w:rsid w:val="00BC6A4E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24B7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1FC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26AF9"/>
    <w:rsid w:val="00D316CC"/>
    <w:rsid w:val="00D41FD8"/>
    <w:rsid w:val="00D42951"/>
    <w:rsid w:val="00D43952"/>
    <w:rsid w:val="00D45398"/>
    <w:rsid w:val="00D46F7C"/>
    <w:rsid w:val="00D5254C"/>
    <w:rsid w:val="00D55C18"/>
    <w:rsid w:val="00D70CF0"/>
    <w:rsid w:val="00D757AD"/>
    <w:rsid w:val="00D7792A"/>
    <w:rsid w:val="00D84833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0939"/>
    <w:rsid w:val="00DD22EF"/>
    <w:rsid w:val="00DD3362"/>
    <w:rsid w:val="00DE4951"/>
    <w:rsid w:val="00E006AD"/>
    <w:rsid w:val="00E02BE1"/>
    <w:rsid w:val="00E04894"/>
    <w:rsid w:val="00E05D97"/>
    <w:rsid w:val="00E12C07"/>
    <w:rsid w:val="00E12D90"/>
    <w:rsid w:val="00E14CB7"/>
    <w:rsid w:val="00E1533E"/>
    <w:rsid w:val="00E17CC4"/>
    <w:rsid w:val="00E2346A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190C"/>
    <w:rsid w:val="00E92292"/>
    <w:rsid w:val="00E92D0D"/>
    <w:rsid w:val="00E96774"/>
    <w:rsid w:val="00EA4FD6"/>
    <w:rsid w:val="00EA641F"/>
    <w:rsid w:val="00EB0396"/>
    <w:rsid w:val="00EB5A35"/>
    <w:rsid w:val="00EC2D63"/>
    <w:rsid w:val="00EC62AD"/>
    <w:rsid w:val="00ED13B2"/>
    <w:rsid w:val="00ED2E75"/>
    <w:rsid w:val="00ED56B2"/>
    <w:rsid w:val="00ED5BAB"/>
    <w:rsid w:val="00EE0A4F"/>
    <w:rsid w:val="00EF07AF"/>
    <w:rsid w:val="00F0242E"/>
    <w:rsid w:val="00F02898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65FF"/>
    <w:rsid w:val="00FE129B"/>
    <w:rsid w:val="00FE3D8B"/>
    <w:rsid w:val="00FF21E2"/>
    <w:rsid w:val="00FF2D17"/>
    <w:rsid w:val="00FF37CB"/>
    <w:rsid w:val="00FF3A86"/>
    <w:rsid w:val="00FF588E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CC9CB"/>
  <w15:chartTrackingRefBased/>
  <w15:docId w15:val="{7D4EBA0C-8CFD-4457-8D60-426F4665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1138F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217D7B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  <w:i/>
      <w:lang w:val="pl-PL"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uiPriority w:val="99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9340DE"/>
    <w:rPr>
      <w:color w:val="808080"/>
    </w:rPr>
  </w:style>
  <w:style w:type="paragraph" w:styleId="Bibliografija">
    <w:name w:val="Bibliography"/>
    <w:basedOn w:val="Normal"/>
    <w:next w:val="Normal"/>
    <w:uiPriority w:val="70"/>
    <w:unhideWhenUsed/>
    <w:rsid w:val="009A0E84"/>
  </w:style>
  <w:style w:type="paragraph" w:styleId="Odlomakpopisa">
    <w:name w:val="List Paragraph"/>
    <w:basedOn w:val="Normal"/>
    <w:uiPriority w:val="72"/>
    <w:qFormat/>
    <w:rsid w:val="00207F96"/>
    <w:pPr>
      <w:ind w:left="720"/>
      <w:contextualSpacing/>
    </w:pPr>
  </w:style>
  <w:style w:type="table" w:styleId="Reetkatablice">
    <w:name w:val="Table Grid"/>
    <w:basedOn w:val="Obinatablica"/>
    <w:rsid w:val="003E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vi element i datum" Version="1987">
  <b:Source>
    <b:Tag>Bak02</b:Tag>
    <b:SourceType>ArticleInAPeriodical</b:SourceType>
    <b:Guid>{32813BB9-91DC-4730-8DB9-5F165204A33C}</b:Guid>
    <b:Title>Sparse dynamic programming for longest common subsequence from fragments</b:Title>
    <b:PeriodicalTitle>Journal of Algorithms</b:PeriodicalTitle>
    <b:Year>2002</b:Year>
    <b:Pages>231--254</b:Pages>
    <b:Publisher>Academic Press</b:Publisher>
    <b:Author>
      <b:Author>
        <b:NameList>
          <b:Person>
            <b:Last>Baker</b:Last>
            <b:First>Brenda</b:First>
          </b:Person>
          <b:Person>
            <b:Last>Giancarlo</b:Last>
            <b:First>Raffaele</b:First>
          </b:Person>
        </b:NameList>
      </b:Author>
    </b:Author>
    <b:Volume>42</b:Volume>
    <b:Issue>2</b:Issue>
    <b:RefOrder>1</b:RefOrder>
  </b:Source>
  <b:Source>
    <b:Tag>Deo14</b:Tag>
    <b:SourceType>Book</b:SourceType>
    <b:Guid>{443E0219-277D-49F7-88C6-6DFCE4D34DFB}</b:Guid>
    <b:Title>Information Processing Letters</b:Title>
    <b:Year>2014</b:Year>
    <b:Publisher>Elsevier</b:Publisher>
    <b:Author>
      <b:Author>
        <b:NameList>
          <b:Person>
            <b:Last>Deorowicz</b:Last>
            <b:First>Sebastian</b:First>
          </b:Person>
          <b:Person>
            <b:Last>Grabowski</b:Last>
            <b:First>Szymon </b:First>
          </b:Person>
        </b:NameList>
      </b:Author>
    </b:Author>
    <b:Volume>114</b:Volume>
    <b:NumberVolumes>11</b:NumberVolumes>
    <b:ShortTitle>Efficient algorithms for the longest common subsequence in k-length substrings.</b:ShortTitle>
    <b:Pages>634--638</b:Pages>
    <b:RefOrder>3</b:RefOrder>
  </b:Source>
  <b:Source>
    <b:Tag>Ben13</b:Tag>
    <b:SourceType>Book</b:SourceType>
    <b:Guid>{4DBF42F1-2A7E-4797-AB42-2EE1BE07C4D5}</b:Guid>
    <b:Title>International Conference on Similarity Search and Applications</b:Title>
    <b:Year>2013</b:Year>
    <b:Pages>257--265</b:Pages>
    <b:Author>
      <b:Author>
        <b:NameList>
          <b:Person>
            <b:Last>Benson</b:Last>
            <b:First>Gary</b:First>
          </b:Person>
          <b:Person>
            <b:Last>Levy</b:Last>
            <b:First>Avivit </b:First>
          </b:Person>
          <b:Person>
            <b:Last>Shalom</b:Last>
            <b:First>Riva</b:First>
          </b:Person>
        </b:NameList>
      </b:Author>
    </b:Author>
    <b:Publisher>Springer</b:Publisher>
    <b:ShortTitle>Longest common subsequence in k length substrings</b:ShortTitle>
    <b:RefOrder>2</b:RefOrder>
  </b:Source>
  <b:Source>
    <b:Tag>Pav14</b:Tag>
    <b:SourceType>ArticleInAPeriodical</b:SourceType>
    <b:Guid>{EA7F6C51-F032-4F6E-8D4D-FB522D5FF6C4}</b:Guid>
    <b:Title>LCSk++: Practical similarity metric for long strings</b:Title>
    <b:Year>2014</b:Year>
    <b:Author>
      <b:Author>
        <b:NameList>
          <b:Person>
            <b:Last>Pavetić</b:Last>
            <b:First>Filip</b:First>
          </b:Person>
          <b:Person>
            <b:Last>Žužić</b:Last>
            <b:First>Goran </b:First>
          </b:Person>
          <b:Person>
            <b:Last>Šikić</b:Last>
            <b:First>Mile </b:First>
          </b:Person>
        </b:NameList>
      </b:Author>
    </b:Author>
    <b:PeriodicalTitle>arXiv preprint</b:PeriodicalTitle>
    <b:RefOrder>4</b:RefOrder>
  </b:Source>
</b:Sources>
</file>

<file path=customXml/itemProps1.xml><?xml version="1.0" encoding="utf-8"?>
<ds:datastoreItem xmlns:ds="http://schemas.openxmlformats.org/officeDocument/2006/customXml" ds:itemID="{7F13D0A1-39D8-45BF-9467-17B80280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291</TotalTime>
  <Pages>11</Pages>
  <Words>1494</Words>
  <Characters>8518</Characters>
  <Application>Microsoft Office Word</Application>
  <DocSecurity>0</DocSecurity>
  <Lines>70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9993</CharactersWithSpaces>
  <SharedDoc>false</SharedDoc>
  <HLinks>
    <vt:vector size="36" baseType="variant"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_Toc534580213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_Toc534580212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_Toc534580211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_Toc534580210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_Toc534580209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_Toc534580208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Dario Bosnjak</cp:lastModifiedBy>
  <cp:revision>27</cp:revision>
  <cp:lastPrinted>2007-02-23T11:47:00Z</cp:lastPrinted>
  <dcterms:created xsi:type="dcterms:W3CDTF">2019-01-07T01:28:00Z</dcterms:created>
  <dcterms:modified xsi:type="dcterms:W3CDTF">2019-01-12T18:24:00Z</dcterms:modified>
</cp:coreProperties>
</file>